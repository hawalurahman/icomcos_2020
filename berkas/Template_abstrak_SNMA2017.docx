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D9A" w:rsidRPr="0097200D" w:rsidRDefault="00DB4D9A" w:rsidP="00DB4D9A">
      <w:pPr>
        <w:pStyle w:val="IEEETitle"/>
        <w:rPr>
          <w:b/>
          <w:sz w:val="36"/>
          <w:szCs w:val="36"/>
          <w:lang w:val="id-ID"/>
        </w:rPr>
      </w:pPr>
      <w:bookmarkStart w:id="0" w:name="_GoBack"/>
      <w:bookmarkEnd w:id="0"/>
      <w:r w:rsidRPr="0097200D">
        <w:rPr>
          <w:b/>
          <w:sz w:val="36"/>
          <w:szCs w:val="36"/>
          <w:lang w:val="id-ID"/>
        </w:rPr>
        <w:t>JUDUL DITULIS DENGAN</w:t>
      </w:r>
    </w:p>
    <w:p w:rsidR="00DB4D9A" w:rsidRPr="0097200D" w:rsidRDefault="00DB4D9A" w:rsidP="00DB4D9A">
      <w:pPr>
        <w:pStyle w:val="IEEETitle"/>
        <w:rPr>
          <w:b/>
          <w:sz w:val="36"/>
          <w:szCs w:val="36"/>
          <w:lang w:val="id-ID"/>
        </w:rPr>
      </w:pPr>
      <w:r w:rsidRPr="0097200D">
        <w:rPr>
          <w:b/>
          <w:sz w:val="36"/>
          <w:szCs w:val="36"/>
          <w:lang w:val="id-ID"/>
        </w:rPr>
        <w:t>FONT TIMES NEW ROMAN 18 BOLD</w:t>
      </w:r>
    </w:p>
    <w:p w:rsidR="00DB4D9A" w:rsidRPr="0097200D" w:rsidRDefault="00DB4D9A" w:rsidP="00DB4D9A">
      <w:pPr>
        <w:pStyle w:val="IEEEAuthorName"/>
        <w:rPr>
          <w:b/>
          <w:lang w:val="id-ID"/>
        </w:rPr>
      </w:pPr>
      <w:r w:rsidRPr="0097200D">
        <w:rPr>
          <w:b/>
          <w:lang w:val="id-ID"/>
        </w:rPr>
        <w:t>Penulis1</w:t>
      </w:r>
      <w:r w:rsidRPr="0097200D">
        <w:rPr>
          <w:b/>
          <w:vertAlign w:val="superscript"/>
          <w:lang w:val="id-ID"/>
        </w:rPr>
        <w:t>1)</w:t>
      </w:r>
      <w:r w:rsidRPr="0097200D">
        <w:rPr>
          <w:b/>
          <w:lang w:val="id-ID"/>
        </w:rPr>
        <w:t>, Penulis2</w:t>
      </w:r>
      <w:r w:rsidRPr="0097200D">
        <w:rPr>
          <w:b/>
          <w:vertAlign w:val="superscript"/>
          <w:lang w:val="id-ID"/>
        </w:rPr>
        <w:t>2)</w:t>
      </w:r>
      <w:r w:rsidRPr="0097200D">
        <w:rPr>
          <w:b/>
          <w:lang w:val="id-ID"/>
        </w:rPr>
        <w:t>, Penulis3</w:t>
      </w:r>
      <w:r w:rsidRPr="0097200D">
        <w:rPr>
          <w:b/>
          <w:vertAlign w:val="superscript"/>
          <w:lang w:val="id-ID"/>
        </w:rPr>
        <w:t>3)</w:t>
      </w:r>
    </w:p>
    <w:p w:rsidR="00DB4D9A" w:rsidRPr="0097200D" w:rsidRDefault="00B92B92" w:rsidP="00DB4D9A">
      <w:pPr>
        <w:pStyle w:val="IEEEAuthorAffiliation"/>
        <w:rPr>
          <w:lang w:val="id-ID"/>
        </w:rPr>
      </w:pPr>
      <w:r w:rsidRPr="0097200D">
        <w:rPr>
          <w:vertAlign w:val="superscript"/>
          <w:lang w:val="id-ID"/>
        </w:rPr>
        <w:t>1)3</w:t>
      </w:r>
      <w:r w:rsidR="00DB4D9A" w:rsidRPr="0097200D">
        <w:rPr>
          <w:vertAlign w:val="superscript"/>
          <w:lang w:val="id-ID"/>
        </w:rPr>
        <w:t>)</w:t>
      </w:r>
      <w:r w:rsidR="00DB4D9A" w:rsidRPr="0097200D">
        <w:rPr>
          <w:lang w:val="id-ID"/>
        </w:rPr>
        <w:t>Departemen, Fakultas, Institusi</w:t>
      </w:r>
      <w:r w:rsidR="00DB4D9A" w:rsidRPr="0097200D">
        <w:rPr>
          <w:lang w:val="id-ID"/>
        </w:rPr>
        <w:br w:type="textWrapping" w:clear="all"/>
        <w:t>Alamat, kota</w:t>
      </w:r>
    </w:p>
    <w:p w:rsidR="00DB4D9A" w:rsidRPr="0097200D" w:rsidRDefault="00DB4D9A" w:rsidP="00DB4D9A">
      <w:pPr>
        <w:pStyle w:val="IEEEAuthorEmail"/>
        <w:rPr>
          <w:rFonts w:ascii="Times New Roman" w:hAnsi="Times New Roman"/>
          <w:lang w:val="id-ID"/>
        </w:rPr>
      </w:pPr>
      <w:r w:rsidRPr="0097200D">
        <w:rPr>
          <w:rFonts w:ascii="Times New Roman" w:hAnsi="Times New Roman"/>
          <w:vertAlign w:val="superscript"/>
          <w:lang w:val="id-ID"/>
        </w:rPr>
        <w:t>1)</w:t>
      </w:r>
      <w:r w:rsidRPr="0097200D">
        <w:rPr>
          <w:rFonts w:ascii="Times New Roman" w:hAnsi="Times New Roman"/>
          <w:lang w:val="id-ID"/>
        </w:rPr>
        <w:t>penulis1@domain.ac.id</w:t>
      </w:r>
    </w:p>
    <w:p w:rsidR="00DB4D9A" w:rsidRPr="0097200D" w:rsidRDefault="00DB4D9A" w:rsidP="00DB4D9A">
      <w:pPr>
        <w:pStyle w:val="IEEEAuthorEmail"/>
        <w:rPr>
          <w:rFonts w:ascii="Times New Roman" w:hAnsi="Times New Roman"/>
          <w:lang w:val="id-ID"/>
        </w:rPr>
      </w:pPr>
      <w:r w:rsidRPr="0097200D">
        <w:rPr>
          <w:rFonts w:ascii="Times New Roman" w:hAnsi="Times New Roman"/>
          <w:vertAlign w:val="superscript"/>
          <w:lang w:val="id-ID"/>
        </w:rPr>
        <w:t>3)</w:t>
      </w:r>
      <w:r w:rsidRPr="0097200D">
        <w:rPr>
          <w:rFonts w:ascii="Times New Roman" w:hAnsi="Times New Roman"/>
          <w:lang w:val="id-ID"/>
        </w:rPr>
        <w:t>penulis2@domain.ac.id</w:t>
      </w:r>
    </w:p>
    <w:p w:rsidR="00DB4D9A" w:rsidRPr="0097200D" w:rsidRDefault="00DB4D9A" w:rsidP="00DB4D9A">
      <w:pPr>
        <w:pStyle w:val="IEEEAuthorEmail"/>
        <w:rPr>
          <w:rFonts w:ascii="Times New Roman" w:hAnsi="Times New Roman"/>
          <w:lang w:val="id-ID"/>
        </w:rPr>
      </w:pPr>
    </w:p>
    <w:p w:rsidR="00DB4D9A" w:rsidRPr="0097200D" w:rsidRDefault="00DB4D9A" w:rsidP="00DB4D9A">
      <w:pPr>
        <w:pStyle w:val="IEEEAuthorAffiliation"/>
        <w:rPr>
          <w:lang w:val="id-ID"/>
        </w:rPr>
      </w:pPr>
      <w:r w:rsidRPr="0097200D">
        <w:rPr>
          <w:vertAlign w:val="superscript"/>
          <w:lang w:val="id-ID"/>
        </w:rPr>
        <w:t>2)</w:t>
      </w:r>
      <w:r w:rsidRPr="0097200D">
        <w:rPr>
          <w:lang w:val="id-ID"/>
        </w:rPr>
        <w:t xml:space="preserve">Nama Perusahaan </w:t>
      </w:r>
      <w:r w:rsidRPr="0097200D">
        <w:rPr>
          <w:lang w:val="id-ID"/>
        </w:rPr>
        <w:br w:type="textWrapping" w:clear="all"/>
        <w:t>Alamat, kota</w:t>
      </w:r>
    </w:p>
    <w:p w:rsidR="00DB4D9A" w:rsidRPr="0097200D" w:rsidRDefault="00DB4D9A" w:rsidP="00DB4D9A">
      <w:pPr>
        <w:pStyle w:val="IEEEAuthorEmail"/>
        <w:rPr>
          <w:rFonts w:ascii="Times New Roman" w:hAnsi="Times New Roman"/>
          <w:lang w:val="id-ID"/>
        </w:rPr>
      </w:pPr>
      <w:r w:rsidRPr="0097200D">
        <w:rPr>
          <w:rFonts w:ascii="Times New Roman" w:hAnsi="Times New Roman"/>
          <w:vertAlign w:val="superscript"/>
          <w:lang w:val="id-ID"/>
        </w:rPr>
        <w:t>2)</w:t>
      </w:r>
      <w:r w:rsidRPr="0097200D">
        <w:rPr>
          <w:rFonts w:ascii="Times New Roman" w:hAnsi="Times New Roman"/>
          <w:lang w:val="id-ID"/>
        </w:rPr>
        <w:t>penulis2@domain.com</w:t>
      </w:r>
    </w:p>
    <w:p w:rsidR="00DB4D9A" w:rsidRDefault="00DB4D9A" w:rsidP="00DB4D9A">
      <w:pPr>
        <w:rPr>
          <w:lang w:val="id-ID"/>
        </w:rPr>
      </w:pPr>
    </w:p>
    <w:p w:rsidR="00105A9E" w:rsidRPr="00105A9E" w:rsidRDefault="00105A9E" w:rsidP="00DB4D9A">
      <w:pPr>
        <w:rPr>
          <w:b/>
          <w:lang w:val="id-ID"/>
        </w:rPr>
      </w:pPr>
      <w:r w:rsidRPr="00105A9E">
        <w:rPr>
          <w:b/>
          <w:lang w:val="id-ID"/>
        </w:rPr>
        <w:t>Abstrak</w:t>
      </w:r>
    </w:p>
    <w:p w:rsidR="00DB4D9A" w:rsidRPr="0097200D" w:rsidRDefault="00DB4D9A" w:rsidP="00DB4D9A">
      <w:pPr>
        <w:ind w:right="-811"/>
        <w:rPr>
          <w:lang w:val="id-ID"/>
        </w:rPr>
        <w:sectPr w:rsidR="00DB4D9A" w:rsidRPr="0097200D" w:rsidSect="001000D1"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D1130A" w:rsidRPr="0097200D" w:rsidRDefault="00D1130A" w:rsidP="00DB4D9A">
      <w:pPr>
        <w:pStyle w:val="IEEEAbtract"/>
        <w:rPr>
          <w:rStyle w:val="IEEEAbstractHeadingChar"/>
          <w:lang w:val="id-ID"/>
        </w:rPr>
      </w:pPr>
    </w:p>
    <w:p w:rsidR="00DB4D9A" w:rsidRPr="0097200D" w:rsidRDefault="00DB4D9A" w:rsidP="00105A9E">
      <w:pPr>
        <w:pStyle w:val="IEEEAbtract"/>
        <w:ind w:firstLine="426"/>
        <w:rPr>
          <w:lang w:val="id-ID"/>
        </w:rPr>
      </w:pPr>
      <w:r w:rsidRPr="0097200D">
        <w:rPr>
          <w:lang w:val="id-ID"/>
        </w:rPr>
        <w:t xml:space="preserve">Abstract maksimal </w:t>
      </w:r>
      <w:r w:rsidR="005F209A" w:rsidRPr="0097200D">
        <w:rPr>
          <w:lang w:val="id-ID"/>
        </w:rPr>
        <w:t>2</w:t>
      </w:r>
      <w:r w:rsidRPr="0097200D">
        <w:rPr>
          <w:lang w:val="id-ID"/>
        </w:rPr>
        <w:t xml:space="preserve">00 kata ditulis mengunakan bahasa indoinesia dengan Times New Roman 9 point. </w:t>
      </w:r>
      <w:r w:rsidR="001A1919" w:rsidRPr="0097200D">
        <w:rPr>
          <w:lang w:val="id-ID"/>
        </w:rPr>
        <w:t>Tidak</w:t>
      </w:r>
      <w:r w:rsidR="00105A9E">
        <w:rPr>
          <w:lang w:val="id-ID"/>
        </w:rPr>
        <w:t xml:space="preserve"> </w:t>
      </w:r>
      <w:r w:rsidR="002935B7" w:rsidRPr="0097200D">
        <w:rPr>
          <w:lang w:val="id-ID"/>
        </w:rPr>
        <w:t>meng</w:t>
      </w:r>
      <w:r w:rsidRPr="0097200D">
        <w:rPr>
          <w:lang w:val="id-ID"/>
        </w:rPr>
        <w:t>gunakan special character, symbol,</w:t>
      </w:r>
      <w:r w:rsidR="002935B7" w:rsidRPr="0097200D">
        <w:rPr>
          <w:lang w:val="id-ID"/>
        </w:rPr>
        <w:t xml:space="preserve"> serta</w:t>
      </w:r>
      <w:r w:rsidRPr="0097200D">
        <w:rPr>
          <w:lang w:val="id-ID"/>
        </w:rPr>
        <w:t xml:space="preserve"> formula ma</w:t>
      </w:r>
      <w:r w:rsidR="00105A9E">
        <w:rPr>
          <w:lang w:val="id-ID"/>
        </w:rPr>
        <w:t>tematika pada judul dan abstrak</w:t>
      </w:r>
      <w:r w:rsidRPr="0097200D">
        <w:rPr>
          <w:lang w:val="id-ID"/>
        </w:rPr>
        <w:t>.</w:t>
      </w:r>
      <w:r w:rsidR="00B034AF" w:rsidRPr="0097200D">
        <w:rPr>
          <w:lang w:val="id-ID"/>
        </w:rPr>
        <w:t xml:space="preserve"> Abstrak dibuat dalam 1 paragraf. </w:t>
      </w:r>
      <w:r w:rsidRPr="0097200D">
        <w:rPr>
          <w:lang w:val="id-ID"/>
        </w:rPr>
        <w:t xml:space="preserve">Abstrak harus jelas, deskriptif dan memberikan gambaran singkat masalah yang diteliti. Diikuti dengan pernyataan tentang metodologi dan ringkasan singkat hasil. Abstrak harus diakhiri dengan kesimpulan singkat. </w:t>
      </w:r>
    </w:p>
    <w:p w:rsidR="00DB4D9A" w:rsidRPr="0097200D" w:rsidRDefault="00DB4D9A" w:rsidP="00DB4D9A">
      <w:pPr>
        <w:rPr>
          <w:lang w:val="id-ID" w:eastAsia="en-GB"/>
        </w:rPr>
      </w:pPr>
    </w:p>
    <w:p w:rsidR="00DB4D9A" w:rsidRPr="0097200D" w:rsidRDefault="00105A9E" w:rsidP="00105A9E">
      <w:pPr>
        <w:pStyle w:val="keywords"/>
        <w:ind w:firstLine="0"/>
        <w:rPr>
          <w:lang w:val="id-ID"/>
        </w:rPr>
      </w:pPr>
      <w:r w:rsidRPr="00105A9E">
        <w:rPr>
          <w:rStyle w:val="IEEEAbstractHeadingChar"/>
          <w:lang w:val="id-ID"/>
        </w:rPr>
        <w:t>Kata Kunci</w:t>
      </w:r>
      <w:r w:rsidR="00DB4D9A" w:rsidRPr="0097200D">
        <w:rPr>
          <w:lang w:val="id-ID"/>
        </w:rPr>
        <w:t xml:space="preserve">— </w:t>
      </w:r>
      <w:r w:rsidR="00DB4D9A" w:rsidRPr="0097200D">
        <w:rPr>
          <w:rStyle w:val="IEEEAbtractChar"/>
          <w:lang w:val="id-ID"/>
        </w:rPr>
        <w:t>Include 3-6 keywords or phrases [Times New Roman 9 Bold]</w:t>
      </w:r>
    </w:p>
    <w:p w:rsidR="00DB4D9A" w:rsidRPr="0097200D" w:rsidRDefault="00DB4D9A" w:rsidP="008D6ED5">
      <w:pPr>
        <w:jc w:val="both"/>
        <w:rPr>
          <w:lang w:val="id-ID"/>
        </w:rPr>
      </w:pPr>
    </w:p>
    <w:p w:rsidR="00F936B8" w:rsidRPr="0097200D" w:rsidRDefault="00F936B8" w:rsidP="008D6ED5">
      <w:pPr>
        <w:jc w:val="both"/>
        <w:rPr>
          <w:lang w:val="id-ID"/>
        </w:rPr>
      </w:pPr>
    </w:p>
    <w:sectPr w:rsidR="00F936B8" w:rsidRPr="0097200D" w:rsidSect="001000D1">
      <w:type w:val="continuous"/>
      <w:pgSz w:w="11906" w:h="16838" w:code="9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C0A" w:rsidRDefault="00696C0A" w:rsidP="001352DF">
      <w:r>
        <w:separator/>
      </w:r>
    </w:p>
  </w:endnote>
  <w:endnote w:type="continuationSeparator" w:id="1">
    <w:p w:rsidR="00696C0A" w:rsidRDefault="00696C0A" w:rsidP="001352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swiss"/>
    <w:pitch w:val="variable"/>
    <w:sig w:usb0="E7002EFF" w:usb1="D200FDFF" w:usb2="0A046029" w:usb3="00000000" w:csb0="800001FF" w:csb1="00000000"/>
  </w:font>
  <w:font w:name="Lohit Hindi">
    <w:altName w:val="MS Gothic"/>
    <w:charset w:val="8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C0A" w:rsidRDefault="00696C0A" w:rsidP="001352DF">
      <w:r>
        <w:separator/>
      </w:r>
    </w:p>
  </w:footnote>
  <w:footnote w:type="continuationSeparator" w:id="1">
    <w:p w:rsidR="00696C0A" w:rsidRDefault="00696C0A" w:rsidP="001352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A874ED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1">
    <w:nsid w:val="FFFFFF88"/>
    <w:multiLevelType w:val="singleLevel"/>
    <w:tmpl w:val="3A4843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1"/>
    <w:multiLevelType w:val="multilevel"/>
    <w:tmpl w:val="5366EEB8"/>
    <w:lvl w:ilvl="0">
      <w:start w:val="1"/>
      <w:numFmt w:val="upperRoman"/>
      <w:pStyle w:val="Heading1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3">
    <w:nsid w:val="00000002"/>
    <w:multiLevelType w:val="singleLevel"/>
    <w:tmpl w:val="00000002"/>
    <w:name w:val="WW8Num2"/>
    <w:lvl w:ilvl="0">
      <w:start w:val="1"/>
      <w:numFmt w:val="decimal"/>
      <w:lvlText w:val="%1 "/>
      <w:lvlJc w:val="left"/>
      <w:pPr>
        <w:tabs>
          <w:tab w:val="num" w:pos="648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z w:val="16"/>
        <w:szCs w:val="16"/>
        <w:vertAlign w:val="superscript"/>
      </w:rPr>
    </w:lvl>
  </w:abstractNum>
  <w:abstractNum w:abstractNumId="4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/>
      </w:rPr>
    </w:lvl>
  </w:abstractNum>
  <w:abstractNum w:abstractNumId="5">
    <w:nsid w:val="00000004"/>
    <w:multiLevelType w:val="singleLevel"/>
    <w:tmpl w:val="00000004"/>
    <w:name w:val="WW8Num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00000005"/>
    <w:multiLevelType w:val="singleLevel"/>
    <w:tmpl w:val="00000005"/>
    <w:name w:val="WW8Num5"/>
    <w:lvl w:ilvl="0">
      <w:start w:val="1"/>
      <w:numFmt w:val="upperRoman"/>
      <w:suff w:val="space"/>
      <w:lvlText w:val="TABLE 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</w:abstractNum>
  <w:abstractNum w:abstractNumId="7">
    <w:nsid w:val="00000006"/>
    <w:multiLevelType w:val="singleLevel"/>
    <w:tmpl w:val="00000006"/>
    <w:name w:val="WW8Num6"/>
    <w:lvl w:ilvl="0">
      <w:start w:val="1"/>
      <w:numFmt w:val="decimal"/>
      <w:suff w:val="space"/>
      <w:lvlText w:val="Fig. %1. 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8">
    <w:nsid w:val="328273D7"/>
    <w:multiLevelType w:val="multilevel"/>
    <w:tmpl w:val="9C8E938C"/>
    <w:numStyleLink w:val="IEEEBullet1"/>
  </w:abstractNum>
  <w:abstractNum w:abstractNumId="9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DB4D9A"/>
    <w:rsid w:val="00006A1E"/>
    <w:rsid w:val="00010469"/>
    <w:rsid w:val="00010A64"/>
    <w:rsid w:val="00020B1E"/>
    <w:rsid w:val="000318E2"/>
    <w:rsid w:val="000326A3"/>
    <w:rsid w:val="000334E2"/>
    <w:rsid w:val="00047D80"/>
    <w:rsid w:val="00050958"/>
    <w:rsid w:val="00061F84"/>
    <w:rsid w:val="0007580C"/>
    <w:rsid w:val="000905C1"/>
    <w:rsid w:val="000C2271"/>
    <w:rsid w:val="000C59A5"/>
    <w:rsid w:val="000D0F77"/>
    <w:rsid w:val="000E5A08"/>
    <w:rsid w:val="001000D1"/>
    <w:rsid w:val="00100B38"/>
    <w:rsid w:val="00105353"/>
    <w:rsid w:val="00105A9E"/>
    <w:rsid w:val="00107366"/>
    <w:rsid w:val="00116158"/>
    <w:rsid w:val="001352DF"/>
    <w:rsid w:val="00142B3B"/>
    <w:rsid w:val="001466D9"/>
    <w:rsid w:val="001470C2"/>
    <w:rsid w:val="001578FB"/>
    <w:rsid w:val="00171D10"/>
    <w:rsid w:val="00187912"/>
    <w:rsid w:val="0019391C"/>
    <w:rsid w:val="001A1919"/>
    <w:rsid w:val="001B2A2F"/>
    <w:rsid w:val="001B372F"/>
    <w:rsid w:val="001E799E"/>
    <w:rsid w:val="00221064"/>
    <w:rsid w:val="00245C2A"/>
    <w:rsid w:val="00252D91"/>
    <w:rsid w:val="00272CE7"/>
    <w:rsid w:val="00283D7A"/>
    <w:rsid w:val="0029060F"/>
    <w:rsid w:val="002935B7"/>
    <w:rsid w:val="002C3091"/>
    <w:rsid w:val="002C58BE"/>
    <w:rsid w:val="002E6F91"/>
    <w:rsid w:val="00301269"/>
    <w:rsid w:val="003258EF"/>
    <w:rsid w:val="00365DAE"/>
    <w:rsid w:val="00376BE6"/>
    <w:rsid w:val="00381A29"/>
    <w:rsid w:val="003A67D7"/>
    <w:rsid w:val="003B7931"/>
    <w:rsid w:val="003C21BE"/>
    <w:rsid w:val="003C4ED6"/>
    <w:rsid w:val="003E7D9C"/>
    <w:rsid w:val="003F200E"/>
    <w:rsid w:val="004031C4"/>
    <w:rsid w:val="00406114"/>
    <w:rsid w:val="00420F69"/>
    <w:rsid w:val="00427CE0"/>
    <w:rsid w:val="00445C8F"/>
    <w:rsid w:val="004502F9"/>
    <w:rsid w:val="004678E3"/>
    <w:rsid w:val="00512A87"/>
    <w:rsid w:val="00516143"/>
    <w:rsid w:val="00566A20"/>
    <w:rsid w:val="00593339"/>
    <w:rsid w:val="005A31A5"/>
    <w:rsid w:val="005A5230"/>
    <w:rsid w:val="005B2843"/>
    <w:rsid w:val="005C6173"/>
    <w:rsid w:val="005E73BD"/>
    <w:rsid w:val="005F1F95"/>
    <w:rsid w:val="005F209A"/>
    <w:rsid w:val="00605448"/>
    <w:rsid w:val="00607CAE"/>
    <w:rsid w:val="00625B21"/>
    <w:rsid w:val="00647354"/>
    <w:rsid w:val="00652C59"/>
    <w:rsid w:val="006540D9"/>
    <w:rsid w:val="00656ABE"/>
    <w:rsid w:val="00696C0A"/>
    <w:rsid w:val="006A35FF"/>
    <w:rsid w:val="006A6AC2"/>
    <w:rsid w:val="006A6EEC"/>
    <w:rsid w:val="006B1964"/>
    <w:rsid w:val="006D2895"/>
    <w:rsid w:val="006E2FEB"/>
    <w:rsid w:val="006E421F"/>
    <w:rsid w:val="006F5AC3"/>
    <w:rsid w:val="006F7F12"/>
    <w:rsid w:val="0073299B"/>
    <w:rsid w:val="00744537"/>
    <w:rsid w:val="007564E8"/>
    <w:rsid w:val="007719E9"/>
    <w:rsid w:val="007918D1"/>
    <w:rsid w:val="007A12D5"/>
    <w:rsid w:val="007B3648"/>
    <w:rsid w:val="007C090D"/>
    <w:rsid w:val="007D38D7"/>
    <w:rsid w:val="007E571A"/>
    <w:rsid w:val="007E61DD"/>
    <w:rsid w:val="008145B7"/>
    <w:rsid w:val="00830BF9"/>
    <w:rsid w:val="0086150B"/>
    <w:rsid w:val="008823EE"/>
    <w:rsid w:val="00882E30"/>
    <w:rsid w:val="008875BE"/>
    <w:rsid w:val="008A1353"/>
    <w:rsid w:val="008C396F"/>
    <w:rsid w:val="008D6ED5"/>
    <w:rsid w:val="008E0BFC"/>
    <w:rsid w:val="009032CD"/>
    <w:rsid w:val="00930B27"/>
    <w:rsid w:val="0094282C"/>
    <w:rsid w:val="00943986"/>
    <w:rsid w:val="00945D60"/>
    <w:rsid w:val="0097200D"/>
    <w:rsid w:val="0098730D"/>
    <w:rsid w:val="009C7504"/>
    <w:rsid w:val="009D3DCB"/>
    <w:rsid w:val="009E1540"/>
    <w:rsid w:val="00A01F61"/>
    <w:rsid w:val="00A064B8"/>
    <w:rsid w:val="00A32887"/>
    <w:rsid w:val="00A74B4F"/>
    <w:rsid w:val="00A92AE8"/>
    <w:rsid w:val="00AA512F"/>
    <w:rsid w:val="00AA78B3"/>
    <w:rsid w:val="00AE16B6"/>
    <w:rsid w:val="00B034AF"/>
    <w:rsid w:val="00B3149F"/>
    <w:rsid w:val="00B3388C"/>
    <w:rsid w:val="00B34735"/>
    <w:rsid w:val="00B37A41"/>
    <w:rsid w:val="00B40792"/>
    <w:rsid w:val="00B51C31"/>
    <w:rsid w:val="00B705DB"/>
    <w:rsid w:val="00B763F7"/>
    <w:rsid w:val="00B84B93"/>
    <w:rsid w:val="00B92B92"/>
    <w:rsid w:val="00B955F1"/>
    <w:rsid w:val="00BA3040"/>
    <w:rsid w:val="00BB54F9"/>
    <w:rsid w:val="00BB5A40"/>
    <w:rsid w:val="00BD6EFE"/>
    <w:rsid w:val="00BE6FA0"/>
    <w:rsid w:val="00C120D4"/>
    <w:rsid w:val="00C55517"/>
    <w:rsid w:val="00C672E0"/>
    <w:rsid w:val="00C704B5"/>
    <w:rsid w:val="00C9093E"/>
    <w:rsid w:val="00C912EE"/>
    <w:rsid w:val="00C94451"/>
    <w:rsid w:val="00C94F31"/>
    <w:rsid w:val="00D1130A"/>
    <w:rsid w:val="00D13EF0"/>
    <w:rsid w:val="00D23929"/>
    <w:rsid w:val="00D353A2"/>
    <w:rsid w:val="00D62C69"/>
    <w:rsid w:val="00D744B4"/>
    <w:rsid w:val="00D86498"/>
    <w:rsid w:val="00D92090"/>
    <w:rsid w:val="00D920D9"/>
    <w:rsid w:val="00DA4653"/>
    <w:rsid w:val="00DB4D9A"/>
    <w:rsid w:val="00DC71C4"/>
    <w:rsid w:val="00DE1795"/>
    <w:rsid w:val="00DF0A49"/>
    <w:rsid w:val="00DF5447"/>
    <w:rsid w:val="00E017E7"/>
    <w:rsid w:val="00E3228F"/>
    <w:rsid w:val="00E72B7B"/>
    <w:rsid w:val="00EB430D"/>
    <w:rsid w:val="00EC3A37"/>
    <w:rsid w:val="00F356E4"/>
    <w:rsid w:val="00F37C17"/>
    <w:rsid w:val="00F44375"/>
    <w:rsid w:val="00F675E7"/>
    <w:rsid w:val="00F71425"/>
    <w:rsid w:val="00F936B8"/>
    <w:rsid w:val="00FA7E49"/>
    <w:rsid w:val="00FB4668"/>
    <w:rsid w:val="00FB5563"/>
    <w:rsid w:val="00FC0FE9"/>
    <w:rsid w:val="00FC65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58"/>
    <w:pPr>
      <w:suppressAutoHyphens/>
      <w:jc w:val="center"/>
    </w:pPr>
    <w:rPr>
      <w:rFonts w:ascii="Times New Roman" w:eastAsia="SimSun" w:hAnsi="Times New Roman"/>
      <w:lang w:val="en-US" w:eastAsia="zh-CN"/>
    </w:rPr>
  </w:style>
  <w:style w:type="paragraph" w:styleId="Heading1">
    <w:name w:val="heading 1"/>
    <w:basedOn w:val="Normal"/>
    <w:next w:val="BodyText"/>
    <w:link w:val="Heading1Char"/>
    <w:qFormat/>
    <w:rsid w:val="00DB4D9A"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pacing w:before="160" w:after="80"/>
      <w:outlineLvl w:val="0"/>
    </w:pPr>
    <w:rPr>
      <w:smallCaps/>
      <w:lang w:val="id-ID" w:eastAsia="id-ID"/>
    </w:rPr>
  </w:style>
  <w:style w:type="paragraph" w:styleId="Heading2">
    <w:name w:val="heading 2"/>
    <w:basedOn w:val="Normal"/>
    <w:next w:val="BodyText"/>
    <w:link w:val="Heading2Char"/>
    <w:qFormat/>
    <w:rsid w:val="00DB4D9A"/>
    <w:pPr>
      <w:keepNext/>
      <w:keepLines/>
      <w:tabs>
        <w:tab w:val="num" w:pos="227"/>
      </w:tabs>
      <w:spacing w:before="120" w:after="60"/>
      <w:ind w:left="288" w:hanging="288"/>
      <w:jc w:val="left"/>
      <w:outlineLvl w:val="1"/>
    </w:pPr>
    <w:rPr>
      <w:i/>
      <w:iCs/>
      <w:lang w:val="id-ID" w:eastAsia="id-ID"/>
    </w:rPr>
  </w:style>
  <w:style w:type="paragraph" w:styleId="Heading3">
    <w:name w:val="heading 3"/>
    <w:basedOn w:val="Normal"/>
    <w:next w:val="BodyText"/>
    <w:link w:val="Heading3Char"/>
    <w:qFormat/>
    <w:rsid w:val="00020B1E"/>
    <w:pPr>
      <w:tabs>
        <w:tab w:val="num" w:pos="425"/>
        <w:tab w:val="left" w:pos="540"/>
      </w:tabs>
      <w:spacing w:before="120" w:after="60" w:line="240" w:lineRule="exact"/>
      <w:ind w:firstLine="181"/>
      <w:jc w:val="both"/>
      <w:outlineLvl w:val="2"/>
    </w:pPr>
    <w:rPr>
      <w:i/>
      <w:iCs/>
      <w:lang w:val="id-ID" w:eastAsia="id-ID"/>
    </w:rPr>
  </w:style>
  <w:style w:type="paragraph" w:styleId="Heading4">
    <w:name w:val="heading 4"/>
    <w:basedOn w:val="Normal"/>
    <w:next w:val="BodyText"/>
    <w:link w:val="Heading4Char"/>
    <w:qFormat/>
    <w:rsid w:val="00DB4D9A"/>
    <w:pPr>
      <w:tabs>
        <w:tab w:val="num" w:pos="630"/>
        <w:tab w:val="left" w:pos="720"/>
      </w:tabs>
      <w:spacing w:before="40" w:after="40"/>
      <w:ind w:firstLine="360"/>
      <w:jc w:val="both"/>
      <w:outlineLvl w:val="3"/>
    </w:pPr>
    <w:rPr>
      <w:i/>
      <w:iCs/>
      <w:lang w:val="id-ID" w:eastAsia="id-ID"/>
    </w:rPr>
  </w:style>
  <w:style w:type="paragraph" w:styleId="Heading5">
    <w:name w:val="heading 5"/>
    <w:basedOn w:val="Normal"/>
    <w:next w:val="BodyText"/>
    <w:link w:val="Heading5Char"/>
    <w:qFormat/>
    <w:rsid w:val="00DB4D9A"/>
    <w:pPr>
      <w:tabs>
        <w:tab w:val="left" w:pos="360"/>
      </w:tabs>
      <w:spacing w:before="160" w:after="80"/>
      <w:outlineLvl w:val="4"/>
    </w:pPr>
    <w:rPr>
      <w:smallCaps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4D9A"/>
    <w:rPr>
      <w:rFonts w:ascii="Times New Roman" w:eastAsia="SimSun" w:hAnsi="Times New Roman" w:cs="Times New Roman"/>
      <w:smallCaps/>
      <w:sz w:val="20"/>
      <w:szCs w:val="20"/>
      <w:lang w:val="id-ID" w:eastAsia="id-ID"/>
    </w:rPr>
  </w:style>
  <w:style w:type="character" w:customStyle="1" w:styleId="Heading2Char">
    <w:name w:val="Heading 2 Char"/>
    <w:basedOn w:val="DefaultParagraphFont"/>
    <w:link w:val="Heading2"/>
    <w:rsid w:val="00DB4D9A"/>
    <w:rPr>
      <w:rFonts w:ascii="Times New Roman" w:eastAsia="SimSun" w:hAnsi="Times New Roman"/>
      <w:i/>
      <w:iCs/>
    </w:rPr>
  </w:style>
  <w:style w:type="character" w:customStyle="1" w:styleId="Heading3Char">
    <w:name w:val="Heading 3 Char"/>
    <w:basedOn w:val="DefaultParagraphFont"/>
    <w:link w:val="Heading3"/>
    <w:rsid w:val="00020B1E"/>
    <w:rPr>
      <w:rFonts w:ascii="Times New Roman" w:eastAsia="SimSun" w:hAnsi="Times New Roman"/>
      <w:i/>
      <w:iCs/>
    </w:rPr>
  </w:style>
  <w:style w:type="character" w:customStyle="1" w:styleId="Heading4Char">
    <w:name w:val="Heading 4 Char"/>
    <w:basedOn w:val="DefaultParagraphFont"/>
    <w:link w:val="Heading4"/>
    <w:rsid w:val="00DB4D9A"/>
    <w:rPr>
      <w:rFonts w:ascii="Times New Roman" w:eastAsia="SimSun" w:hAnsi="Times New Roman"/>
      <w:i/>
      <w:iCs/>
    </w:rPr>
  </w:style>
  <w:style w:type="character" w:customStyle="1" w:styleId="Heading5Char">
    <w:name w:val="Heading 5 Char"/>
    <w:basedOn w:val="DefaultParagraphFont"/>
    <w:link w:val="Heading5"/>
    <w:rsid w:val="00DB4D9A"/>
    <w:rPr>
      <w:rFonts w:ascii="Times New Roman" w:eastAsia="SimSun" w:hAnsi="Times New Roman" w:cs="Times New Roman"/>
      <w:smallCaps/>
      <w:sz w:val="20"/>
      <w:szCs w:val="20"/>
      <w:lang w:val="id-ID" w:eastAsia="id-ID"/>
    </w:rPr>
  </w:style>
  <w:style w:type="character" w:customStyle="1" w:styleId="WW8Num1z0">
    <w:name w:val="WW8Num1z0"/>
    <w:rsid w:val="00DB4D9A"/>
    <w:rPr>
      <w:rFonts w:cs="Times New Roman"/>
      <w:i w:val="0"/>
      <w:iCs w:val="0"/>
    </w:rPr>
  </w:style>
  <w:style w:type="character" w:customStyle="1" w:styleId="WW8Num1z1">
    <w:name w:val="WW8Num1z1"/>
    <w:rsid w:val="00DB4D9A"/>
    <w:rPr>
      <w:rFonts w:cs="Times New Roman"/>
    </w:rPr>
  </w:style>
  <w:style w:type="character" w:customStyle="1" w:styleId="WW8Num1z3">
    <w:name w:val="WW8Num1z3"/>
    <w:rsid w:val="00DB4D9A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2z0">
    <w:name w:val="WW8Num2z0"/>
    <w:rsid w:val="00DB4D9A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sz w:val="16"/>
      <w:szCs w:val="16"/>
      <w:vertAlign w:val="superscript"/>
    </w:rPr>
  </w:style>
  <w:style w:type="character" w:customStyle="1" w:styleId="WW8Num3z0">
    <w:name w:val="WW8Num3z0"/>
    <w:rsid w:val="00DB4D9A"/>
    <w:rPr>
      <w:rFonts w:ascii="Symbol" w:hAnsi="Symbol" w:cs="Symbol"/>
    </w:rPr>
  </w:style>
  <w:style w:type="character" w:customStyle="1" w:styleId="WW8Num4z0">
    <w:name w:val="WW8Num4z0"/>
    <w:rsid w:val="00DB4D9A"/>
    <w:rPr>
      <w:rFonts w:cs="Times New Roman"/>
    </w:rPr>
  </w:style>
  <w:style w:type="character" w:customStyle="1" w:styleId="WW8Num5z0">
    <w:name w:val="WW8Num5z0"/>
    <w:rsid w:val="00DB4D9A"/>
    <w:rPr>
      <w:rFonts w:ascii="Times New Roman" w:hAnsi="Times New Roman"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WW8Num6z0">
    <w:name w:val="WW8Num6z0"/>
    <w:rsid w:val="00DB4D9A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Absatz-Standardschriftart">
    <w:name w:val="Absatz-Standardschriftart"/>
    <w:rsid w:val="00DB4D9A"/>
  </w:style>
  <w:style w:type="character" w:customStyle="1" w:styleId="WW8Num7z0">
    <w:name w:val="WW8Num7z0"/>
    <w:rsid w:val="00DB4D9A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WW-DefaultParagraphFont">
    <w:name w:val="WW-Default Paragraph Font"/>
    <w:rsid w:val="00DB4D9A"/>
  </w:style>
  <w:style w:type="character" w:customStyle="1" w:styleId="WW-Absatz-Standardschriftart">
    <w:name w:val="WW-Absatz-Standardschriftart"/>
    <w:rsid w:val="00DB4D9A"/>
  </w:style>
  <w:style w:type="character" w:customStyle="1" w:styleId="WW-Absatz-Standardschriftart1">
    <w:name w:val="WW-Absatz-Standardschriftart1"/>
    <w:rsid w:val="00DB4D9A"/>
  </w:style>
  <w:style w:type="character" w:customStyle="1" w:styleId="WW-Absatz-Standardschriftart11">
    <w:name w:val="WW-Absatz-Standardschriftart11"/>
    <w:rsid w:val="00DB4D9A"/>
  </w:style>
  <w:style w:type="character" w:customStyle="1" w:styleId="WW-Absatz-Standardschriftart111">
    <w:name w:val="WW-Absatz-Standardschriftart111"/>
    <w:rsid w:val="00DB4D9A"/>
  </w:style>
  <w:style w:type="character" w:customStyle="1" w:styleId="WW-Absatz-Standardschriftart1111">
    <w:name w:val="WW-Absatz-Standardschriftart1111"/>
    <w:rsid w:val="00DB4D9A"/>
  </w:style>
  <w:style w:type="character" w:customStyle="1" w:styleId="WW-Absatz-Standardschriftart11111">
    <w:name w:val="WW-Absatz-Standardschriftart11111"/>
    <w:rsid w:val="00DB4D9A"/>
  </w:style>
  <w:style w:type="character" w:customStyle="1" w:styleId="WW-Absatz-Standardschriftart111111">
    <w:name w:val="WW-Absatz-Standardschriftart111111"/>
    <w:rsid w:val="00DB4D9A"/>
  </w:style>
  <w:style w:type="character" w:customStyle="1" w:styleId="WW-Absatz-Standardschriftart1111111">
    <w:name w:val="WW-Absatz-Standardschriftart1111111"/>
    <w:rsid w:val="00DB4D9A"/>
  </w:style>
  <w:style w:type="character" w:customStyle="1" w:styleId="WW8Num1z4">
    <w:name w:val="WW8Num1z4"/>
    <w:rsid w:val="00DB4D9A"/>
    <w:rPr>
      <w:rFonts w:cs="Times New Roman"/>
    </w:rPr>
  </w:style>
  <w:style w:type="character" w:customStyle="1" w:styleId="WW-Absatz-Standardschriftart11111111">
    <w:name w:val="WW-Absatz-Standardschriftart11111111"/>
    <w:rsid w:val="00DB4D9A"/>
  </w:style>
  <w:style w:type="character" w:customStyle="1" w:styleId="WW8Num2z1">
    <w:name w:val="WW8Num2z1"/>
    <w:rsid w:val="00DB4D9A"/>
    <w:rPr>
      <w:rFonts w:cs="Times New Roman"/>
    </w:rPr>
  </w:style>
  <w:style w:type="character" w:customStyle="1" w:styleId="WW8Num3z1">
    <w:name w:val="WW8Num3z1"/>
    <w:rsid w:val="00DB4D9A"/>
    <w:rPr>
      <w:rFonts w:ascii="Courier New" w:hAnsi="Courier New" w:cs="Courier New"/>
    </w:rPr>
  </w:style>
  <w:style w:type="character" w:customStyle="1" w:styleId="WW8Num3z2">
    <w:name w:val="WW8Num3z2"/>
    <w:rsid w:val="00DB4D9A"/>
    <w:rPr>
      <w:rFonts w:ascii="Wingdings" w:hAnsi="Wingdings" w:cs="Wingdings"/>
    </w:rPr>
  </w:style>
  <w:style w:type="character" w:customStyle="1" w:styleId="WW8Num5z1">
    <w:name w:val="WW8Num5z1"/>
    <w:rsid w:val="00DB4D9A"/>
    <w:rPr>
      <w:rFonts w:ascii="Times New Roman" w:hAnsi="Times New Roman"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WW8Num5z3">
    <w:name w:val="WW8Num5z3"/>
    <w:rsid w:val="00DB4D9A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5z4">
    <w:name w:val="WW8Num5z4"/>
    <w:rsid w:val="00DB4D9A"/>
    <w:rPr>
      <w:rFonts w:cs="Times New Roman"/>
    </w:rPr>
  </w:style>
  <w:style w:type="character" w:customStyle="1" w:styleId="WW8Num7z1">
    <w:name w:val="WW8Num7z1"/>
    <w:rsid w:val="00DB4D9A"/>
    <w:rPr>
      <w:rFonts w:cs="Times New Roman"/>
    </w:rPr>
  </w:style>
  <w:style w:type="character" w:customStyle="1" w:styleId="WW8Num8z0">
    <w:name w:val="WW8Num8z0"/>
    <w:rsid w:val="00DB4D9A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WW-DefaultParagraphFont1">
    <w:name w:val="WW-Default Paragraph Font1"/>
    <w:rsid w:val="00DB4D9A"/>
  </w:style>
  <w:style w:type="paragraph" w:customStyle="1" w:styleId="Heading">
    <w:name w:val="Heading"/>
    <w:basedOn w:val="Normal"/>
    <w:next w:val="BodyText"/>
    <w:rsid w:val="00DB4D9A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link w:val="BodyTextChar"/>
    <w:rsid w:val="00DB4D9A"/>
    <w:pPr>
      <w:spacing w:after="6"/>
      <w:ind w:firstLine="288"/>
      <w:jc w:val="both"/>
    </w:pPr>
    <w:rPr>
      <w:spacing w:val="-1"/>
    </w:rPr>
  </w:style>
  <w:style w:type="character" w:customStyle="1" w:styleId="BodyTextChar">
    <w:name w:val="Body Text Char"/>
    <w:basedOn w:val="DefaultParagraphFont"/>
    <w:link w:val="BodyText"/>
    <w:rsid w:val="00DB4D9A"/>
    <w:rPr>
      <w:rFonts w:ascii="Times New Roman" w:eastAsia="SimSun" w:hAnsi="Times New Roman" w:cs="Times New Roman"/>
      <w:spacing w:val="-1"/>
      <w:sz w:val="20"/>
      <w:szCs w:val="20"/>
      <w:lang w:eastAsia="zh-CN"/>
    </w:rPr>
  </w:style>
  <w:style w:type="paragraph" w:styleId="List">
    <w:name w:val="List"/>
    <w:basedOn w:val="BodyText"/>
    <w:rsid w:val="00DB4D9A"/>
    <w:rPr>
      <w:rFonts w:cs="Lohit Hindi"/>
    </w:rPr>
  </w:style>
  <w:style w:type="paragraph" w:styleId="Caption">
    <w:name w:val="caption"/>
    <w:basedOn w:val="Normal"/>
    <w:qFormat/>
    <w:rsid w:val="00DB4D9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DB4D9A"/>
    <w:pPr>
      <w:suppressLineNumbers/>
    </w:pPr>
    <w:rPr>
      <w:rFonts w:cs="Lohit Hindi"/>
    </w:rPr>
  </w:style>
  <w:style w:type="paragraph" w:customStyle="1" w:styleId="Abstract">
    <w:name w:val="Abstract"/>
    <w:rsid w:val="00DB4D9A"/>
    <w:pPr>
      <w:suppressAutoHyphens/>
      <w:spacing w:after="200"/>
      <w:ind w:firstLine="170"/>
      <w:jc w:val="both"/>
    </w:pPr>
    <w:rPr>
      <w:rFonts w:ascii="Times New Roman" w:eastAsia="SimSun" w:hAnsi="Times New Roman"/>
      <w:b/>
      <w:bCs/>
      <w:sz w:val="18"/>
      <w:szCs w:val="18"/>
      <w:lang w:val="en-US" w:eastAsia="zh-CN"/>
    </w:rPr>
  </w:style>
  <w:style w:type="paragraph" w:customStyle="1" w:styleId="Affiliation">
    <w:name w:val="Affiliation"/>
    <w:rsid w:val="00DB4D9A"/>
    <w:pPr>
      <w:suppressAutoHyphens/>
      <w:jc w:val="center"/>
    </w:pPr>
    <w:rPr>
      <w:rFonts w:ascii="Times New Roman" w:eastAsia="SimSun" w:hAnsi="Times New Roman"/>
      <w:lang w:val="en-US" w:eastAsia="zh-CN"/>
    </w:rPr>
  </w:style>
  <w:style w:type="paragraph" w:customStyle="1" w:styleId="Author">
    <w:name w:val="Author"/>
    <w:rsid w:val="00DB4D9A"/>
    <w:pPr>
      <w:suppressAutoHyphens/>
      <w:spacing w:before="360" w:after="40"/>
      <w:jc w:val="center"/>
    </w:pPr>
    <w:rPr>
      <w:rFonts w:ascii="Times New Roman" w:eastAsia="SimSun" w:hAnsi="Times New Roman"/>
      <w:sz w:val="22"/>
      <w:szCs w:val="22"/>
      <w:lang w:val="en-US"/>
    </w:rPr>
  </w:style>
  <w:style w:type="paragraph" w:customStyle="1" w:styleId="bulletlist">
    <w:name w:val="bullet list"/>
    <w:basedOn w:val="BodyText"/>
    <w:rsid w:val="00DB4D9A"/>
    <w:pPr>
      <w:tabs>
        <w:tab w:val="left" w:pos="648"/>
      </w:tabs>
      <w:ind w:left="648" w:hanging="360"/>
    </w:pPr>
  </w:style>
  <w:style w:type="paragraph" w:customStyle="1" w:styleId="equation">
    <w:name w:val="equation"/>
    <w:basedOn w:val="Normal"/>
    <w:rsid w:val="00DB4D9A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DB4D9A"/>
    <w:pPr>
      <w:tabs>
        <w:tab w:val="num" w:pos="0"/>
      </w:tabs>
      <w:suppressAutoHyphens/>
      <w:spacing w:before="80" w:after="200"/>
      <w:ind w:left="360" w:hanging="360"/>
      <w:jc w:val="center"/>
    </w:pPr>
    <w:rPr>
      <w:rFonts w:ascii="Times New Roman" w:eastAsia="SimSun" w:hAnsi="Times New Roman"/>
      <w:sz w:val="16"/>
      <w:szCs w:val="16"/>
      <w:lang w:val="en-US"/>
    </w:rPr>
  </w:style>
  <w:style w:type="paragraph" w:customStyle="1" w:styleId="footnote">
    <w:name w:val="footnote"/>
    <w:rsid w:val="00DB4D9A"/>
    <w:pPr>
      <w:tabs>
        <w:tab w:val="left" w:pos="648"/>
      </w:tabs>
      <w:suppressAutoHyphens/>
      <w:spacing w:after="40"/>
      <w:ind w:firstLine="288"/>
    </w:pPr>
    <w:rPr>
      <w:rFonts w:ascii="Times New Roman" w:eastAsia="SimSun" w:hAnsi="Times New Roman"/>
      <w:sz w:val="16"/>
      <w:szCs w:val="16"/>
      <w:lang w:val="en-US" w:eastAsia="zh-CN"/>
    </w:rPr>
  </w:style>
  <w:style w:type="paragraph" w:customStyle="1" w:styleId="keywords">
    <w:name w:val="key words"/>
    <w:rsid w:val="00DB4D9A"/>
    <w:pPr>
      <w:suppressAutoHyphens/>
      <w:spacing w:after="120"/>
      <w:ind w:firstLine="288"/>
      <w:jc w:val="both"/>
    </w:pPr>
    <w:rPr>
      <w:rFonts w:ascii="Times New Roman" w:eastAsia="SimSun" w:hAnsi="Times New Roman"/>
      <w:b/>
      <w:bCs/>
      <w:iCs/>
      <w:sz w:val="18"/>
      <w:szCs w:val="18"/>
      <w:lang w:val="en-US"/>
    </w:rPr>
  </w:style>
  <w:style w:type="paragraph" w:customStyle="1" w:styleId="papersubtitle">
    <w:name w:val="paper subtitle"/>
    <w:rsid w:val="00DB4D9A"/>
    <w:pPr>
      <w:suppressAutoHyphens/>
      <w:spacing w:after="120"/>
      <w:jc w:val="center"/>
    </w:pPr>
    <w:rPr>
      <w:rFonts w:ascii="Times New Roman" w:eastAsia="MS Mincho" w:hAnsi="Times New Roman"/>
      <w:sz w:val="28"/>
      <w:szCs w:val="28"/>
      <w:lang w:val="en-US"/>
    </w:rPr>
  </w:style>
  <w:style w:type="paragraph" w:customStyle="1" w:styleId="papertitle">
    <w:name w:val="paper title"/>
    <w:rsid w:val="00DB4D9A"/>
    <w:pPr>
      <w:suppressAutoHyphens/>
      <w:spacing w:after="120"/>
      <w:jc w:val="center"/>
    </w:pPr>
    <w:rPr>
      <w:rFonts w:ascii="Times New Roman" w:eastAsia="MS Mincho" w:hAnsi="Times New Roman"/>
      <w:sz w:val="48"/>
      <w:szCs w:val="48"/>
      <w:lang w:val="en-US"/>
    </w:rPr>
  </w:style>
  <w:style w:type="paragraph" w:customStyle="1" w:styleId="references">
    <w:name w:val="references"/>
    <w:rsid w:val="00DB4D9A"/>
    <w:pPr>
      <w:tabs>
        <w:tab w:val="num" w:pos="360"/>
      </w:tabs>
      <w:suppressAutoHyphens/>
      <w:spacing w:after="50" w:line="180" w:lineRule="atLeast"/>
      <w:ind w:left="360" w:hanging="360"/>
      <w:jc w:val="both"/>
    </w:pPr>
    <w:rPr>
      <w:rFonts w:ascii="Times New Roman" w:eastAsia="MS Mincho" w:hAnsi="Times New Roman"/>
      <w:sz w:val="18"/>
      <w:szCs w:val="16"/>
      <w:lang w:val="en-US"/>
    </w:rPr>
  </w:style>
  <w:style w:type="paragraph" w:customStyle="1" w:styleId="sponsors">
    <w:name w:val="sponsors"/>
    <w:rsid w:val="00DB4D9A"/>
    <w:pPr>
      <w:pBdr>
        <w:top w:val="single" w:sz="4" w:space="2" w:color="000000"/>
      </w:pBdr>
      <w:suppressAutoHyphens/>
      <w:ind w:firstLine="288"/>
    </w:pPr>
    <w:rPr>
      <w:rFonts w:ascii="Times New Roman" w:eastAsia="SimSun" w:hAnsi="Times New Roman"/>
      <w:sz w:val="16"/>
      <w:szCs w:val="16"/>
      <w:lang w:val="en-US" w:eastAsia="zh-CN"/>
    </w:rPr>
  </w:style>
  <w:style w:type="paragraph" w:customStyle="1" w:styleId="tablecolhead">
    <w:name w:val="table col head"/>
    <w:basedOn w:val="Normal"/>
    <w:rsid w:val="00DB4D9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DB4D9A"/>
    <w:rPr>
      <w:i/>
      <w:iCs/>
      <w:sz w:val="15"/>
      <w:szCs w:val="15"/>
    </w:rPr>
  </w:style>
  <w:style w:type="paragraph" w:customStyle="1" w:styleId="tablecopy">
    <w:name w:val="table copy"/>
    <w:rsid w:val="00DB4D9A"/>
    <w:pPr>
      <w:suppressAutoHyphens/>
      <w:jc w:val="both"/>
    </w:pPr>
    <w:rPr>
      <w:rFonts w:ascii="Times New Roman" w:eastAsia="SimSun" w:hAnsi="Times New Roman"/>
      <w:sz w:val="16"/>
      <w:szCs w:val="16"/>
      <w:lang w:val="en-US"/>
    </w:rPr>
  </w:style>
  <w:style w:type="paragraph" w:customStyle="1" w:styleId="tablefootnote">
    <w:name w:val="table footnote"/>
    <w:rsid w:val="00DB4D9A"/>
    <w:pPr>
      <w:suppressAutoHyphens/>
      <w:spacing w:before="60" w:after="30"/>
      <w:jc w:val="right"/>
    </w:pPr>
    <w:rPr>
      <w:rFonts w:ascii="Times New Roman" w:eastAsia="SimSun" w:hAnsi="Times New Roman"/>
      <w:sz w:val="12"/>
      <w:szCs w:val="12"/>
      <w:lang w:val="en-US" w:eastAsia="zh-CN"/>
    </w:rPr>
  </w:style>
  <w:style w:type="paragraph" w:customStyle="1" w:styleId="tablehead">
    <w:name w:val="table head"/>
    <w:rsid w:val="00DB4D9A"/>
    <w:pPr>
      <w:tabs>
        <w:tab w:val="num" w:pos="0"/>
        <w:tab w:val="left" w:pos="1080"/>
      </w:tabs>
      <w:suppressAutoHyphens/>
      <w:spacing w:before="240" w:after="120" w:line="216" w:lineRule="auto"/>
      <w:jc w:val="center"/>
    </w:pPr>
    <w:rPr>
      <w:rFonts w:ascii="Times New Roman" w:eastAsia="SimSun" w:hAnsi="Times New Roman"/>
      <w:smallCaps/>
      <w:sz w:val="16"/>
      <w:szCs w:val="16"/>
      <w:lang w:val="en-US"/>
    </w:rPr>
  </w:style>
  <w:style w:type="paragraph" w:customStyle="1" w:styleId="Framecontents">
    <w:name w:val="Frame contents"/>
    <w:basedOn w:val="BodyText"/>
    <w:rsid w:val="00DB4D9A"/>
  </w:style>
  <w:style w:type="paragraph" w:customStyle="1" w:styleId="TableContents">
    <w:name w:val="Table Contents"/>
    <w:basedOn w:val="Normal"/>
    <w:rsid w:val="00DB4D9A"/>
    <w:pPr>
      <w:suppressLineNumbers/>
    </w:pPr>
  </w:style>
  <w:style w:type="paragraph" w:customStyle="1" w:styleId="TableHeading">
    <w:name w:val="Table Heading"/>
    <w:basedOn w:val="TableContents"/>
    <w:rsid w:val="00DB4D9A"/>
    <w:rPr>
      <w:b/>
      <w:bCs/>
    </w:rPr>
  </w:style>
  <w:style w:type="paragraph" w:customStyle="1" w:styleId="IEEEAuthorName">
    <w:name w:val="IEEE Author Name"/>
    <w:basedOn w:val="Normal"/>
    <w:next w:val="Normal"/>
    <w:rsid w:val="00DB4D9A"/>
    <w:pPr>
      <w:suppressAutoHyphens w:val="0"/>
      <w:adjustRightInd w:val="0"/>
      <w:snapToGrid w:val="0"/>
      <w:spacing w:before="120" w:after="120"/>
    </w:pPr>
    <w:rPr>
      <w:rFonts w:eastAsia="Times New Roman"/>
      <w:sz w:val="22"/>
      <w:szCs w:val="24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DB4D9A"/>
    <w:pPr>
      <w:suppressAutoHyphens w:val="0"/>
      <w:spacing w:after="60"/>
    </w:pPr>
    <w:rPr>
      <w:rFonts w:eastAsia="Times New Roman"/>
      <w:i/>
      <w:szCs w:val="24"/>
      <w:lang w:val="en-GB" w:eastAsia="en-GB"/>
    </w:rPr>
  </w:style>
  <w:style w:type="paragraph" w:customStyle="1" w:styleId="IEEEAuthorEmail">
    <w:name w:val="IEEE Author Email"/>
    <w:next w:val="IEEEAuthorAffiliation"/>
    <w:rsid w:val="00DB4D9A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B4D9A"/>
    <w:rPr>
      <w:i/>
    </w:rPr>
  </w:style>
  <w:style w:type="character" w:customStyle="1" w:styleId="IEEEAbstractHeadingChar">
    <w:name w:val="IEEE Abstract Heading Char"/>
    <w:basedOn w:val="DefaultParagraphFont"/>
    <w:link w:val="IEEEAbstractHeading"/>
    <w:rsid w:val="00DB4D9A"/>
    <w:rPr>
      <w:rFonts w:ascii="Times New Roman" w:eastAsia="SimSun" w:hAnsi="Times New Roman" w:cs="Times New Roman"/>
      <w:b/>
      <w:i/>
      <w:sz w:val="18"/>
      <w:szCs w:val="24"/>
      <w:lang w:val="en-GB" w:eastAsia="en-GB"/>
    </w:rPr>
  </w:style>
  <w:style w:type="paragraph" w:customStyle="1" w:styleId="IEEEAbtract">
    <w:name w:val="IEEE Abtract"/>
    <w:basedOn w:val="Normal"/>
    <w:next w:val="Normal"/>
    <w:link w:val="IEEEAbtractChar"/>
    <w:rsid w:val="00DB4D9A"/>
    <w:pPr>
      <w:suppressAutoHyphens w:val="0"/>
      <w:adjustRightInd w:val="0"/>
      <w:snapToGrid w:val="0"/>
      <w:jc w:val="both"/>
    </w:pPr>
    <w:rPr>
      <w:b/>
      <w:sz w:val="18"/>
      <w:szCs w:val="24"/>
      <w:lang w:val="en-GB" w:eastAsia="en-GB"/>
    </w:rPr>
  </w:style>
  <w:style w:type="character" w:customStyle="1" w:styleId="IEEEAbtractChar">
    <w:name w:val="IEEE Abtract Char"/>
    <w:basedOn w:val="DefaultParagraphFont"/>
    <w:link w:val="IEEEAbtract"/>
    <w:rsid w:val="00DB4D9A"/>
    <w:rPr>
      <w:rFonts w:ascii="Times New Roman" w:eastAsia="SimSun" w:hAnsi="Times New Roman" w:cs="Times New Roman"/>
      <w:b/>
      <w:sz w:val="18"/>
      <w:szCs w:val="24"/>
      <w:lang w:val="en-GB" w:eastAsia="en-GB"/>
    </w:rPr>
  </w:style>
  <w:style w:type="paragraph" w:customStyle="1" w:styleId="IEEETitle">
    <w:name w:val="IEEE Title"/>
    <w:basedOn w:val="Normal"/>
    <w:next w:val="IEEEAuthorName"/>
    <w:rsid w:val="00DB4D9A"/>
    <w:pPr>
      <w:suppressAutoHyphens w:val="0"/>
      <w:adjustRightInd w:val="0"/>
      <w:snapToGrid w:val="0"/>
    </w:pPr>
    <w:rPr>
      <w:sz w:val="48"/>
      <w:szCs w:val="24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DB4D9A"/>
    <w:pPr>
      <w:tabs>
        <w:tab w:val="center" w:pos="4680"/>
        <w:tab w:val="right" w:pos="9360"/>
      </w:tabs>
      <w:suppressAutoHyphens w:val="0"/>
      <w:jc w:val="left"/>
    </w:pPr>
    <w:rPr>
      <w:sz w:val="24"/>
      <w:szCs w:val="24"/>
      <w:lang w:val="en-AU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B4D9A"/>
    <w:rPr>
      <w:rFonts w:ascii="Times New Roman" w:eastAsia="SimSun" w:hAnsi="Times New Roman" w:cs="Times New Roman"/>
      <w:sz w:val="24"/>
      <w:szCs w:val="24"/>
      <w:lang w:val="en-AU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1352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52DF"/>
    <w:rPr>
      <w:rFonts w:ascii="Times New Roman" w:eastAsia="SimSun" w:hAnsi="Times New Roman"/>
      <w:lang w:eastAsia="zh-CN"/>
    </w:rPr>
  </w:style>
  <w:style w:type="paragraph" w:styleId="NoSpacing">
    <w:name w:val="No Spacing"/>
    <w:uiPriority w:val="1"/>
    <w:qFormat/>
    <w:rsid w:val="00C672E0"/>
    <w:pPr>
      <w:suppressAutoHyphens/>
      <w:jc w:val="both"/>
    </w:pPr>
    <w:rPr>
      <w:rFonts w:ascii="Times New Roman" w:eastAsia="SimSun" w:hAnsi="Times New Roman"/>
      <w:lang w:val="en-US" w:eastAsia="zh-CN"/>
    </w:rPr>
  </w:style>
  <w:style w:type="paragraph" w:customStyle="1" w:styleId="IEEEParagraph">
    <w:name w:val="IEEE Paragraph"/>
    <w:basedOn w:val="Normal"/>
    <w:link w:val="IEEEParagraphChar"/>
    <w:rsid w:val="00272CE7"/>
    <w:pPr>
      <w:suppressAutoHyphens w:val="0"/>
      <w:adjustRightInd w:val="0"/>
      <w:snapToGrid w:val="0"/>
      <w:ind w:firstLine="216"/>
      <w:jc w:val="both"/>
    </w:pPr>
    <w:rPr>
      <w:szCs w:val="24"/>
      <w:lang w:val="en-AU"/>
    </w:rPr>
  </w:style>
  <w:style w:type="character" w:customStyle="1" w:styleId="IEEEParagraphChar">
    <w:name w:val="IEEE Paragraph Char"/>
    <w:basedOn w:val="DefaultParagraphFont"/>
    <w:link w:val="IEEEParagraph"/>
    <w:rsid w:val="00272CE7"/>
    <w:rPr>
      <w:rFonts w:ascii="Times New Roman" w:eastAsia="SimSun" w:hAnsi="Times New Roman"/>
      <w:szCs w:val="24"/>
      <w:lang w:val="en-AU" w:eastAsia="zh-CN"/>
    </w:rPr>
  </w:style>
  <w:style w:type="numbering" w:customStyle="1" w:styleId="IEEEBullet1">
    <w:name w:val="IEEE Bullet 1"/>
    <w:basedOn w:val="NoList"/>
    <w:rsid w:val="00272CE7"/>
    <w:pPr>
      <w:numPr>
        <w:numId w:val="7"/>
      </w:numPr>
    </w:pPr>
  </w:style>
  <w:style w:type="paragraph" w:customStyle="1" w:styleId="IEEEFigure">
    <w:name w:val="IEEE Figure"/>
    <w:basedOn w:val="Normal"/>
    <w:next w:val="Normal"/>
    <w:rsid w:val="00272CE7"/>
    <w:pPr>
      <w:suppressAutoHyphens w:val="0"/>
    </w:pPr>
    <w:rPr>
      <w:sz w:val="24"/>
      <w:szCs w:val="24"/>
      <w:lang w:val="en-AU"/>
    </w:rPr>
  </w:style>
  <w:style w:type="paragraph" w:customStyle="1" w:styleId="IEEEFigureCaptionMulti-Lines">
    <w:name w:val="IEEE Figure Caption Multi-Lines"/>
    <w:basedOn w:val="Normal"/>
    <w:next w:val="IEEEParagraph"/>
    <w:link w:val="IEEEFigureCaptionMulti-LinesChar"/>
    <w:rsid w:val="00272CE7"/>
    <w:pPr>
      <w:suppressAutoHyphens w:val="0"/>
      <w:spacing w:before="120" w:after="120"/>
      <w:jc w:val="both"/>
    </w:pPr>
    <w:rPr>
      <w:sz w:val="16"/>
      <w:szCs w:val="24"/>
      <w:lang w:val="en-AU"/>
    </w:rPr>
  </w:style>
  <w:style w:type="paragraph" w:customStyle="1" w:styleId="Gambar">
    <w:name w:val="Gambar"/>
    <w:basedOn w:val="IEEEFigureCaptionMulti-Lines"/>
    <w:link w:val="GambarChar"/>
    <w:qFormat/>
    <w:rsid w:val="00283D7A"/>
    <w:rPr>
      <w:lang w:val="id-ID"/>
    </w:rPr>
  </w:style>
  <w:style w:type="paragraph" w:customStyle="1" w:styleId="IEEETableCell">
    <w:name w:val="IEEE Table Cell"/>
    <w:basedOn w:val="IEEEParagraph"/>
    <w:rsid w:val="00F44375"/>
    <w:pPr>
      <w:ind w:firstLine="0"/>
      <w:jc w:val="left"/>
    </w:pPr>
    <w:rPr>
      <w:sz w:val="18"/>
    </w:rPr>
  </w:style>
  <w:style w:type="character" w:customStyle="1" w:styleId="IEEEFigureCaptionMulti-LinesChar">
    <w:name w:val="IEEE Figure Caption Multi-Lines Char"/>
    <w:basedOn w:val="DefaultParagraphFont"/>
    <w:link w:val="IEEEFigureCaptionMulti-Lines"/>
    <w:rsid w:val="00283D7A"/>
    <w:rPr>
      <w:rFonts w:ascii="Times New Roman" w:eastAsia="SimSun" w:hAnsi="Times New Roman"/>
      <w:sz w:val="16"/>
      <w:szCs w:val="24"/>
      <w:lang w:val="en-AU" w:eastAsia="zh-CN"/>
    </w:rPr>
  </w:style>
  <w:style w:type="character" w:customStyle="1" w:styleId="GambarChar">
    <w:name w:val="Gambar Char"/>
    <w:basedOn w:val="IEEEFigureCaptionMulti-LinesChar"/>
    <w:link w:val="Gambar"/>
    <w:rsid w:val="00283D7A"/>
    <w:rPr>
      <w:rFonts w:ascii="Times New Roman" w:eastAsia="SimSun" w:hAnsi="Times New Roman"/>
      <w:sz w:val="16"/>
      <w:szCs w:val="24"/>
      <w:lang w:val="id-ID" w:eastAsia="zh-CN"/>
    </w:rPr>
  </w:style>
  <w:style w:type="paragraph" w:customStyle="1" w:styleId="IEEETableCaption">
    <w:name w:val="IEEE Table Caption"/>
    <w:basedOn w:val="Normal"/>
    <w:next w:val="IEEEParagraph"/>
    <w:link w:val="IEEETableCaptionChar"/>
    <w:rsid w:val="00F44375"/>
    <w:pPr>
      <w:suppressAutoHyphens w:val="0"/>
      <w:spacing w:before="120" w:after="120"/>
    </w:pPr>
    <w:rPr>
      <w:smallCaps/>
      <w:sz w:val="16"/>
      <w:szCs w:val="24"/>
      <w:lang w:val="en-AU"/>
    </w:rPr>
  </w:style>
  <w:style w:type="paragraph" w:customStyle="1" w:styleId="IEEETableHeaderCentered">
    <w:name w:val="IEEE Table Header Centered"/>
    <w:basedOn w:val="IEEETableCell"/>
    <w:rsid w:val="00F44375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F44375"/>
    <w:rPr>
      <w:b/>
      <w:bCs/>
    </w:rPr>
  </w:style>
  <w:style w:type="paragraph" w:customStyle="1" w:styleId="Tabel">
    <w:name w:val="Tabel"/>
    <w:basedOn w:val="IEEETableCaption"/>
    <w:link w:val="TabelChar"/>
    <w:qFormat/>
    <w:rsid w:val="00930B27"/>
  </w:style>
  <w:style w:type="paragraph" w:styleId="ListNumber">
    <w:name w:val="List Number"/>
    <w:basedOn w:val="Normal"/>
    <w:uiPriority w:val="99"/>
    <w:semiHidden/>
    <w:unhideWhenUsed/>
    <w:rsid w:val="006A6EEC"/>
    <w:pPr>
      <w:numPr>
        <w:numId w:val="9"/>
      </w:numPr>
      <w:contextualSpacing/>
    </w:pPr>
  </w:style>
  <w:style w:type="character" w:customStyle="1" w:styleId="IEEETableCaptionChar">
    <w:name w:val="IEEE Table Caption Char"/>
    <w:basedOn w:val="DefaultParagraphFont"/>
    <w:link w:val="IEEETableCaption"/>
    <w:rsid w:val="00930B27"/>
    <w:rPr>
      <w:rFonts w:ascii="Times New Roman" w:eastAsia="SimSun" w:hAnsi="Times New Roman"/>
      <w:smallCaps/>
      <w:sz w:val="16"/>
      <w:szCs w:val="24"/>
      <w:lang w:val="en-AU" w:eastAsia="zh-CN"/>
    </w:rPr>
  </w:style>
  <w:style w:type="character" w:customStyle="1" w:styleId="TabelChar">
    <w:name w:val="Tabel Char"/>
    <w:basedOn w:val="IEEETableCaptionChar"/>
    <w:link w:val="Tabel"/>
    <w:rsid w:val="00930B27"/>
    <w:rPr>
      <w:rFonts w:ascii="Times New Roman" w:eastAsia="SimSun" w:hAnsi="Times New Roman"/>
      <w:smallCaps/>
      <w:sz w:val="16"/>
      <w:szCs w:val="24"/>
      <w:lang w:val="en-AU" w:eastAsia="zh-CN"/>
    </w:rPr>
  </w:style>
  <w:style w:type="character" w:styleId="Hyperlink">
    <w:name w:val="Hyperlink"/>
    <w:basedOn w:val="DefaultParagraphFont"/>
    <w:uiPriority w:val="99"/>
    <w:unhideWhenUsed/>
    <w:rsid w:val="008D6ED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9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986"/>
    <w:rPr>
      <w:rFonts w:ascii="Tahoma" w:eastAsia="SimSun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58"/>
    <w:pPr>
      <w:suppressAutoHyphens/>
      <w:jc w:val="center"/>
    </w:pPr>
    <w:rPr>
      <w:rFonts w:ascii="Times New Roman" w:eastAsia="SimSun" w:hAnsi="Times New Roman"/>
      <w:lang w:val="en-US" w:eastAsia="zh-CN"/>
    </w:rPr>
  </w:style>
  <w:style w:type="paragraph" w:styleId="Heading1">
    <w:name w:val="heading 1"/>
    <w:basedOn w:val="Normal"/>
    <w:next w:val="BodyText"/>
    <w:link w:val="Heading1Char"/>
    <w:qFormat/>
    <w:rsid w:val="00DB4D9A"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pacing w:before="160" w:after="80"/>
      <w:outlineLvl w:val="0"/>
    </w:pPr>
    <w:rPr>
      <w:smallCaps/>
      <w:lang w:val="id-ID" w:eastAsia="id-ID"/>
    </w:rPr>
  </w:style>
  <w:style w:type="paragraph" w:styleId="Heading2">
    <w:name w:val="heading 2"/>
    <w:basedOn w:val="Normal"/>
    <w:next w:val="BodyText"/>
    <w:link w:val="Heading2Char"/>
    <w:qFormat/>
    <w:rsid w:val="00DB4D9A"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  <w:lang w:val="id-ID" w:eastAsia="id-ID"/>
    </w:rPr>
  </w:style>
  <w:style w:type="paragraph" w:styleId="Heading3">
    <w:name w:val="heading 3"/>
    <w:basedOn w:val="Normal"/>
    <w:next w:val="BodyText"/>
    <w:link w:val="Heading3Char"/>
    <w:qFormat/>
    <w:rsid w:val="00020B1E"/>
    <w:pPr>
      <w:numPr>
        <w:ilvl w:val="2"/>
        <w:numId w:val="1"/>
      </w:numPr>
      <w:tabs>
        <w:tab w:val="left" w:pos="540"/>
      </w:tabs>
      <w:spacing w:before="120" w:after="60" w:line="240" w:lineRule="exact"/>
      <w:ind w:firstLine="181"/>
      <w:jc w:val="both"/>
      <w:outlineLvl w:val="2"/>
    </w:pPr>
    <w:rPr>
      <w:i/>
      <w:iCs/>
      <w:lang w:val="id-ID" w:eastAsia="id-ID"/>
    </w:rPr>
  </w:style>
  <w:style w:type="paragraph" w:styleId="Heading4">
    <w:name w:val="heading 4"/>
    <w:basedOn w:val="Normal"/>
    <w:next w:val="BodyText"/>
    <w:link w:val="Heading4Char"/>
    <w:qFormat/>
    <w:rsid w:val="00DB4D9A"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  <w:rPr>
      <w:i/>
      <w:iCs/>
      <w:lang w:val="id-ID" w:eastAsia="id-ID"/>
    </w:rPr>
  </w:style>
  <w:style w:type="paragraph" w:styleId="Heading5">
    <w:name w:val="heading 5"/>
    <w:basedOn w:val="Normal"/>
    <w:next w:val="BodyText"/>
    <w:link w:val="Heading5Char"/>
    <w:qFormat/>
    <w:rsid w:val="00DB4D9A"/>
    <w:pPr>
      <w:tabs>
        <w:tab w:val="left" w:pos="360"/>
      </w:tabs>
      <w:spacing w:before="160" w:after="80"/>
      <w:outlineLvl w:val="4"/>
    </w:pPr>
    <w:rPr>
      <w:smallCaps/>
      <w:lang w:val="id-ID" w:eastAsia="id-ID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4D9A"/>
    <w:rPr>
      <w:rFonts w:ascii="Times New Roman" w:eastAsia="SimSun" w:hAnsi="Times New Roman" w:cs="Times New Roman"/>
      <w:smallCaps/>
      <w:sz w:val="20"/>
      <w:szCs w:val="20"/>
      <w:lang w:val="id-ID" w:eastAsia="id-ID"/>
    </w:rPr>
  </w:style>
  <w:style w:type="character" w:customStyle="1" w:styleId="Heading2Char">
    <w:name w:val="Heading 2 Char"/>
    <w:basedOn w:val="DefaultParagraphFont"/>
    <w:link w:val="Heading2"/>
    <w:rsid w:val="00DB4D9A"/>
    <w:rPr>
      <w:rFonts w:ascii="Times New Roman" w:eastAsia="SimSun" w:hAnsi="Times New Roman" w:cs="Times New Roman"/>
      <w:i/>
      <w:iCs/>
      <w:sz w:val="20"/>
      <w:szCs w:val="20"/>
      <w:lang w:val="id-ID" w:eastAsia="id-ID"/>
    </w:rPr>
  </w:style>
  <w:style w:type="character" w:customStyle="1" w:styleId="Heading3Char">
    <w:name w:val="Heading 3 Char"/>
    <w:basedOn w:val="DefaultParagraphFont"/>
    <w:link w:val="Heading3"/>
    <w:rsid w:val="00020B1E"/>
    <w:rPr>
      <w:rFonts w:ascii="Times New Roman" w:eastAsia="SimSun" w:hAnsi="Times New Roman"/>
      <w:i/>
      <w:iCs/>
      <w:lang w:val="id-ID" w:eastAsia="id-ID"/>
    </w:rPr>
  </w:style>
  <w:style w:type="character" w:customStyle="1" w:styleId="Heading4Char">
    <w:name w:val="Heading 4 Char"/>
    <w:basedOn w:val="DefaultParagraphFont"/>
    <w:link w:val="Heading4"/>
    <w:rsid w:val="00DB4D9A"/>
    <w:rPr>
      <w:rFonts w:ascii="Times New Roman" w:eastAsia="SimSun" w:hAnsi="Times New Roman" w:cs="Times New Roman"/>
      <w:i/>
      <w:iCs/>
      <w:sz w:val="20"/>
      <w:szCs w:val="20"/>
      <w:lang w:val="id-ID" w:eastAsia="id-ID"/>
    </w:rPr>
  </w:style>
  <w:style w:type="character" w:customStyle="1" w:styleId="Heading5Char">
    <w:name w:val="Heading 5 Char"/>
    <w:basedOn w:val="DefaultParagraphFont"/>
    <w:link w:val="Heading5"/>
    <w:rsid w:val="00DB4D9A"/>
    <w:rPr>
      <w:rFonts w:ascii="Times New Roman" w:eastAsia="SimSun" w:hAnsi="Times New Roman" w:cs="Times New Roman"/>
      <w:smallCaps/>
      <w:sz w:val="20"/>
      <w:szCs w:val="20"/>
      <w:lang w:val="id-ID" w:eastAsia="id-ID"/>
    </w:rPr>
  </w:style>
  <w:style w:type="character" w:customStyle="1" w:styleId="WW8Num1z0">
    <w:name w:val="WW8Num1z0"/>
    <w:rsid w:val="00DB4D9A"/>
    <w:rPr>
      <w:rFonts w:cs="Times New Roman"/>
      <w:i w:val="0"/>
      <w:iCs w:val="0"/>
    </w:rPr>
  </w:style>
  <w:style w:type="character" w:customStyle="1" w:styleId="WW8Num1z1">
    <w:name w:val="WW8Num1z1"/>
    <w:rsid w:val="00DB4D9A"/>
    <w:rPr>
      <w:rFonts w:cs="Times New Roman"/>
    </w:rPr>
  </w:style>
  <w:style w:type="character" w:customStyle="1" w:styleId="WW8Num1z3">
    <w:name w:val="WW8Num1z3"/>
    <w:rsid w:val="00DB4D9A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2z0">
    <w:name w:val="WW8Num2z0"/>
    <w:rsid w:val="00DB4D9A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sz w:val="16"/>
      <w:szCs w:val="16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3z0">
    <w:name w:val="WW8Num3z0"/>
    <w:rsid w:val="00DB4D9A"/>
    <w:rPr>
      <w:rFonts w:ascii="Symbol" w:hAnsi="Symbol" w:cs="Symbol"/>
    </w:rPr>
  </w:style>
  <w:style w:type="character" w:customStyle="1" w:styleId="WW8Num4z0">
    <w:name w:val="WW8Num4z0"/>
    <w:rsid w:val="00DB4D9A"/>
    <w:rPr>
      <w:rFonts w:cs="Times New Roman"/>
    </w:rPr>
  </w:style>
  <w:style w:type="character" w:customStyle="1" w:styleId="WW8Num5z0">
    <w:name w:val="WW8Num5z0"/>
    <w:rsid w:val="00DB4D9A"/>
    <w:rPr>
      <w:rFonts w:ascii="Times New Roman" w:hAnsi="Times New Roman"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sid w:val="00DB4D9A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Absatz-Standardschriftart">
    <w:name w:val="Absatz-Standardschriftart"/>
    <w:rsid w:val="00DB4D9A"/>
  </w:style>
  <w:style w:type="character" w:customStyle="1" w:styleId="WW8Num7z0">
    <w:name w:val="WW8Num7z0"/>
    <w:rsid w:val="00DB4D9A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WW-DefaultParagraphFont">
    <w:name w:val="WW-Default Paragraph Font"/>
    <w:rsid w:val="00DB4D9A"/>
  </w:style>
  <w:style w:type="character" w:customStyle="1" w:styleId="WW-Absatz-Standardschriftart">
    <w:name w:val="WW-Absatz-Standardschriftart"/>
    <w:rsid w:val="00DB4D9A"/>
  </w:style>
  <w:style w:type="character" w:customStyle="1" w:styleId="WW-Absatz-Standardschriftart1">
    <w:name w:val="WW-Absatz-Standardschriftart1"/>
    <w:rsid w:val="00DB4D9A"/>
  </w:style>
  <w:style w:type="character" w:customStyle="1" w:styleId="WW-Absatz-Standardschriftart11">
    <w:name w:val="WW-Absatz-Standardschriftart11"/>
    <w:rsid w:val="00DB4D9A"/>
  </w:style>
  <w:style w:type="character" w:customStyle="1" w:styleId="WW-Absatz-Standardschriftart111">
    <w:name w:val="WW-Absatz-Standardschriftart111"/>
    <w:rsid w:val="00DB4D9A"/>
  </w:style>
  <w:style w:type="character" w:customStyle="1" w:styleId="WW-Absatz-Standardschriftart1111">
    <w:name w:val="WW-Absatz-Standardschriftart1111"/>
    <w:rsid w:val="00DB4D9A"/>
  </w:style>
  <w:style w:type="character" w:customStyle="1" w:styleId="WW-Absatz-Standardschriftart11111">
    <w:name w:val="WW-Absatz-Standardschriftart11111"/>
    <w:rsid w:val="00DB4D9A"/>
  </w:style>
  <w:style w:type="character" w:customStyle="1" w:styleId="WW-Absatz-Standardschriftart111111">
    <w:name w:val="WW-Absatz-Standardschriftart111111"/>
    <w:rsid w:val="00DB4D9A"/>
  </w:style>
  <w:style w:type="character" w:customStyle="1" w:styleId="WW-Absatz-Standardschriftart1111111">
    <w:name w:val="WW-Absatz-Standardschriftart1111111"/>
    <w:rsid w:val="00DB4D9A"/>
  </w:style>
  <w:style w:type="character" w:customStyle="1" w:styleId="WW8Num1z4">
    <w:name w:val="WW8Num1z4"/>
    <w:rsid w:val="00DB4D9A"/>
    <w:rPr>
      <w:rFonts w:cs="Times New Roman"/>
    </w:rPr>
  </w:style>
  <w:style w:type="character" w:customStyle="1" w:styleId="WW-Absatz-Standardschriftart11111111">
    <w:name w:val="WW-Absatz-Standardschriftart11111111"/>
    <w:rsid w:val="00DB4D9A"/>
  </w:style>
  <w:style w:type="character" w:customStyle="1" w:styleId="WW8Num2z1">
    <w:name w:val="WW8Num2z1"/>
    <w:rsid w:val="00DB4D9A"/>
    <w:rPr>
      <w:rFonts w:cs="Times New Roman"/>
    </w:rPr>
  </w:style>
  <w:style w:type="character" w:customStyle="1" w:styleId="WW8Num3z1">
    <w:name w:val="WW8Num3z1"/>
    <w:rsid w:val="00DB4D9A"/>
    <w:rPr>
      <w:rFonts w:ascii="Courier New" w:hAnsi="Courier New" w:cs="Courier New"/>
    </w:rPr>
  </w:style>
  <w:style w:type="character" w:customStyle="1" w:styleId="WW8Num3z2">
    <w:name w:val="WW8Num3z2"/>
    <w:rsid w:val="00DB4D9A"/>
    <w:rPr>
      <w:rFonts w:ascii="Wingdings" w:hAnsi="Wingdings" w:cs="Wingdings"/>
    </w:rPr>
  </w:style>
  <w:style w:type="character" w:customStyle="1" w:styleId="WW8Num5z1">
    <w:name w:val="WW8Num5z1"/>
    <w:rsid w:val="00DB4D9A"/>
    <w:rPr>
      <w:rFonts w:ascii="Times New Roman" w:hAnsi="Times New Roman"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3">
    <w:name w:val="WW8Num5z3"/>
    <w:rsid w:val="00DB4D9A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5z4">
    <w:name w:val="WW8Num5z4"/>
    <w:rsid w:val="00DB4D9A"/>
    <w:rPr>
      <w:rFonts w:cs="Times New Roman"/>
    </w:rPr>
  </w:style>
  <w:style w:type="character" w:customStyle="1" w:styleId="WW8Num7z1">
    <w:name w:val="WW8Num7z1"/>
    <w:rsid w:val="00DB4D9A"/>
    <w:rPr>
      <w:rFonts w:cs="Times New Roman"/>
    </w:rPr>
  </w:style>
  <w:style w:type="character" w:customStyle="1" w:styleId="WW8Num8z0">
    <w:name w:val="WW8Num8z0"/>
    <w:rsid w:val="00DB4D9A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WW-DefaultParagraphFont1">
    <w:name w:val="WW-Default Paragraph Font1"/>
    <w:rsid w:val="00DB4D9A"/>
  </w:style>
  <w:style w:type="paragraph" w:customStyle="1" w:styleId="Heading">
    <w:name w:val="Heading"/>
    <w:basedOn w:val="Normal"/>
    <w:next w:val="BodyText"/>
    <w:rsid w:val="00DB4D9A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link w:val="BodyTextChar"/>
    <w:rsid w:val="00DB4D9A"/>
    <w:pPr>
      <w:spacing w:after="6"/>
      <w:ind w:firstLine="288"/>
      <w:jc w:val="both"/>
    </w:pPr>
    <w:rPr>
      <w:spacing w:val="-1"/>
    </w:rPr>
  </w:style>
  <w:style w:type="character" w:customStyle="1" w:styleId="BodyTextChar">
    <w:name w:val="Body Text Char"/>
    <w:basedOn w:val="DefaultParagraphFont"/>
    <w:link w:val="BodyText"/>
    <w:rsid w:val="00DB4D9A"/>
    <w:rPr>
      <w:rFonts w:ascii="Times New Roman" w:eastAsia="SimSun" w:hAnsi="Times New Roman" w:cs="Times New Roman"/>
      <w:spacing w:val="-1"/>
      <w:sz w:val="20"/>
      <w:szCs w:val="20"/>
      <w:lang w:eastAsia="zh-CN"/>
    </w:rPr>
  </w:style>
  <w:style w:type="paragraph" w:styleId="List">
    <w:name w:val="List"/>
    <w:basedOn w:val="BodyText"/>
    <w:rsid w:val="00DB4D9A"/>
    <w:rPr>
      <w:rFonts w:cs="Lohit Hindi"/>
    </w:rPr>
  </w:style>
  <w:style w:type="paragraph" w:styleId="Caption">
    <w:name w:val="caption"/>
    <w:basedOn w:val="Normal"/>
    <w:qFormat/>
    <w:rsid w:val="00DB4D9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DB4D9A"/>
    <w:pPr>
      <w:suppressLineNumbers/>
    </w:pPr>
    <w:rPr>
      <w:rFonts w:cs="Lohit Hindi"/>
    </w:rPr>
  </w:style>
  <w:style w:type="paragraph" w:customStyle="1" w:styleId="Abstract">
    <w:name w:val="Abstract"/>
    <w:rsid w:val="00DB4D9A"/>
    <w:pPr>
      <w:suppressAutoHyphens/>
      <w:spacing w:after="200"/>
      <w:ind w:firstLine="170"/>
      <w:jc w:val="both"/>
    </w:pPr>
    <w:rPr>
      <w:rFonts w:ascii="Times New Roman" w:eastAsia="SimSun" w:hAnsi="Times New Roman"/>
      <w:b/>
      <w:bCs/>
      <w:sz w:val="18"/>
      <w:szCs w:val="18"/>
      <w:lang w:val="en-US" w:eastAsia="zh-CN"/>
    </w:rPr>
  </w:style>
  <w:style w:type="paragraph" w:customStyle="1" w:styleId="Affiliation">
    <w:name w:val="Affiliation"/>
    <w:rsid w:val="00DB4D9A"/>
    <w:pPr>
      <w:suppressAutoHyphens/>
      <w:jc w:val="center"/>
    </w:pPr>
    <w:rPr>
      <w:rFonts w:ascii="Times New Roman" w:eastAsia="SimSun" w:hAnsi="Times New Roman"/>
      <w:lang w:val="en-US" w:eastAsia="zh-CN"/>
    </w:rPr>
  </w:style>
  <w:style w:type="paragraph" w:customStyle="1" w:styleId="Author">
    <w:name w:val="Author"/>
    <w:rsid w:val="00DB4D9A"/>
    <w:pPr>
      <w:suppressAutoHyphens/>
      <w:spacing w:before="360" w:after="40"/>
      <w:jc w:val="center"/>
    </w:pPr>
    <w:rPr>
      <w:rFonts w:ascii="Times New Roman" w:eastAsia="SimSun" w:hAnsi="Times New Roman"/>
      <w:sz w:val="22"/>
      <w:szCs w:val="22"/>
      <w:lang w:val="en-US" w:eastAsia="id-ID"/>
    </w:rPr>
  </w:style>
  <w:style w:type="paragraph" w:customStyle="1" w:styleId="bulletlist">
    <w:name w:val="bullet list"/>
    <w:basedOn w:val="BodyText"/>
    <w:rsid w:val="00DB4D9A"/>
    <w:pPr>
      <w:numPr>
        <w:numId w:val="3"/>
      </w:numPr>
      <w:tabs>
        <w:tab w:val="left" w:pos="648"/>
      </w:tabs>
    </w:pPr>
  </w:style>
  <w:style w:type="paragraph" w:customStyle="1" w:styleId="equation">
    <w:name w:val="equation"/>
    <w:basedOn w:val="Normal"/>
    <w:rsid w:val="00DB4D9A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DB4D9A"/>
    <w:pPr>
      <w:numPr>
        <w:numId w:val="6"/>
      </w:numPr>
      <w:suppressAutoHyphens/>
      <w:spacing w:before="80" w:after="200"/>
      <w:jc w:val="center"/>
    </w:pPr>
    <w:rPr>
      <w:rFonts w:ascii="Times New Roman" w:eastAsia="SimSun" w:hAnsi="Times New Roman"/>
      <w:sz w:val="16"/>
      <w:szCs w:val="16"/>
      <w:lang w:val="en-US" w:eastAsia="id-ID"/>
    </w:rPr>
  </w:style>
  <w:style w:type="paragraph" w:customStyle="1" w:styleId="footnote">
    <w:name w:val="footnote"/>
    <w:rsid w:val="00DB4D9A"/>
    <w:pPr>
      <w:numPr>
        <w:numId w:val="2"/>
      </w:numPr>
      <w:tabs>
        <w:tab w:val="left" w:pos="648"/>
      </w:tabs>
      <w:suppressAutoHyphens/>
      <w:spacing w:after="40"/>
    </w:pPr>
    <w:rPr>
      <w:rFonts w:ascii="Times New Roman" w:eastAsia="SimSun" w:hAnsi="Times New Roman"/>
      <w:sz w:val="16"/>
      <w:szCs w:val="16"/>
      <w:lang w:val="en-US" w:eastAsia="zh-CN"/>
    </w:rPr>
  </w:style>
  <w:style w:type="paragraph" w:customStyle="1" w:styleId="keywords">
    <w:name w:val="key words"/>
    <w:rsid w:val="00DB4D9A"/>
    <w:pPr>
      <w:suppressAutoHyphens/>
      <w:spacing w:after="120"/>
      <w:ind w:firstLine="288"/>
      <w:jc w:val="both"/>
    </w:pPr>
    <w:rPr>
      <w:rFonts w:ascii="Times New Roman" w:eastAsia="SimSun" w:hAnsi="Times New Roman"/>
      <w:b/>
      <w:bCs/>
      <w:iCs/>
      <w:sz w:val="18"/>
      <w:szCs w:val="18"/>
      <w:lang w:val="en-US" w:eastAsia="id-ID"/>
    </w:rPr>
  </w:style>
  <w:style w:type="paragraph" w:customStyle="1" w:styleId="papersubtitle">
    <w:name w:val="paper subtitle"/>
    <w:rsid w:val="00DB4D9A"/>
    <w:pPr>
      <w:suppressAutoHyphens/>
      <w:spacing w:after="120"/>
      <w:jc w:val="center"/>
    </w:pPr>
    <w:rPr>
      <w:rFonts w:ascii="Times New Roman" w:eastAsia="MS Mincho" w:hAnsi="Times New Roman"/>
      <w:sz w:val="28"/>
      <w:szCs w:val="28"/>
      <w:lang w:val="en-US" w:eastAsia="id-ID"/>
    </w:rPr>
  </w:style>
  <w:style w:type="paragraph" w:customStyle="1" w:styleId="papertitle">
    <w:name w:val="paper title"/>
    <w:rsid w:val="00DB4D9A"/>
    <w:pPr>
      <w:suppressAutoHyphens/>
      <w:spacing w:after="120"/>
      <w:jc w:val="center"/>
    </w:pPr>
    <w:rPr>
      <w:rFonts w:ascii="Times New Roman" w:eastAsia="MS Mincho" w:hAnsi="Times New Roman"/>
      <w:sz w:val="48"/>
      <w:szCs w:val="48"/>
      <w:lang w:val="en-US" w:eastAsia="id-ID"/>
    </w:rPr>
  </w:style>
  <w:style w:type="paragraph" w:customStyle="1" w:styleId="references">
    <w:name w:val="references"/>
    <w:rsid w:val="00DB4D9A"/>
    <w:pPr>
      <w:numPr>
        <w:numId w:val="4"/>
      </w:numPr>
      <w:suppressAutoHyphens/>
      <w:spacing w:after="50" w:line="180" w:lineRule="atLeast"/>
      <w:jc w:val="both"/>
    </w:pPr>
    <w:rPr>
      <w:rFonts w:ascii="Times New Roman" w:eastAsia="MS Mincho" w:hAnsi="Times New Roman"/>
      <w:sz w:val="18"/>
      <w:szCs w:val="16"/>
      <w:lang w:val="en-US" w:eastAsia="id-ID"/>
    </w:rPr>
  </w:style>
  <w:style w:type="paragraph" w:customStyle="1" w:styleId="sponsors">
    <w:name w:val="sponsors"/>
    <w:rsid w:val="00DB4D9A"/>
    <w:pPr>
      <w:pBdr>
        <w:top w:val="single" w:sz="4" w:space="2" w:color="000000"/>
      </w:pBdr>
      <w:suppressAutoHyphens/>
      <w:ind w:firstLine="288"/>
    </w:pPr>
    <w:rPr>
      <w:rFonts w:ascii="Times New Roman" w:eastAsia="SimSun" w:hAnsi="Times New Roman"/>
      <w:sz w:val="16"/>
      <w:szCs w:val="16"/>
      <w:lang w:val="en-US" w:eastAsia="zh-CN"/>
    </w:rPr>
  </w:style>
  <w:style w:type="paragraph" w:customStyle="1" w:styleId="tablecolhead">
    <w:name w:val="table col head"/>
    <w:basedOn w:val="Normal"/>
    <w:rsid w:val="00DB4D9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DB4D9A"/>
    <w:rPr>
      <w:i/>
      <w:iCs/>
      <w:sz w:val="15"/>
      <w:szCs w:val="15"/>
    </w:rPr>
  </w:style>
  <w:style w:type="paragraph" w:customStyle="1" w:styleId="tablecopy">
    <w:name w:val="table copy"/>
    <w:rsid w:val="00DB4D9A"/>
    <w:pPr>
      <w:suppressAutoHyphens/>
      <w:jc w:val="both"/>
    </w:pPr>
    <w:rPr>
      <w:rFonts w:ascii="Times New Roman" w:eastAsia="SimSun" w:hAnsi="Times New Roman"/>
      <w:sz w:val="16"/>
      <w:szCs w:val="16"/>
      <w:lang w:val="en-US" w:eastAsia="id-ID"/>
    </w:rPr>
  </w:style>
  <w:style w:type="paragraph" w:customStyle="1" w:styleId="tablefootnote">
    <w:name w:val="table footnote"/>
    <w:rsid w:val="00DB4D9A"/>
    <w:pPr>
      <w:suppressAutoHyphens/>
      <w:spacing w:before="60" w:after="30"/>
      <w:jc w:val="right"/>
    </w:pPr>
    <w:rPr>
      <w:rFonts w:ascii="Times New Roman" w:eastAsia="SimSun" w:hAnsi="Times New Roman"/>
      <w:sz w:val="12"/>
      <w:szCs w:val="12"/>
      <w:lang w:val="en-US" w:eastAsia="zh-CN"/>
    </w:rPr>
  </w:style>
  <w:style w:type="paragraph" w:customStyle="1" w:styleId="tablehead">
    <w:name w:val="table head"/>
    <w:rsid w:val="00DB4D9A"/>
    <w:pPr>
      <w:numPr>
        <w:numId w:val="5"/>
      </w:numPr>
      <w:tabs>
        <w:tab w:val="left" w:pos="1080"/>
      </w:tabs>
      <w:suppressAutoHyphens/>
      <w:spacing w:before="240" w:after="120" w:line="216" w:lineRule="auto"/>
      <w:jc w:val="center"/>
    </w:pPr>
    <w:rPr>
      <w:rFonts w:ascii="Times New Roman" w:eastAsia="SimSun" w:hAnsi="Times New Roman"/>
      <w:smallCaps/>
      <w:sz w:val="16"/>
      <w:szCs w:val="16"/>
      <w:lang w:val="en-US" w:eastAsia="id-ID"/>
    </w:rPr>
  </w:style>
  <w:style w:type="paragraph" w:customStyle="1" w:styleId="Framecontents">
    <w:name w:val="Frame contents"/>
    <w:basedOn w:val="BodyText"/>
    <w:rsid w:val="00DB4D9A"/>
  </w:style>
  <w:style w:type="paragraph" w:customStyle="1" w:styleId="TableContents">
    <w:name w:val="Table Contents"/>
    <w:basedOn w:val="Normal"/>
    <w:rsid w:val="00DB4D9A"/>
    <w:pPr>
      <w:suppressLineNumbers/>
    </w:pPr>
  </w:style>
  <w:style w:type="paragraph" w:customStyle="1" w:styleId="TableHeading">
    <w:name w:val="Table Heading"/>
    <w:basedOn w:val="TableContents"/>
    <w:rsid w:val="00DB4D9A"/>
    <w:rPr>
      <w:b/>
      <w:bCs/>
    </w:rPr>
  </w:style>
  <w:style w:type="paragraph" w:customStyle="1" w:styleId="IEEEAuthorName">
    <w:name w:val="IEEE Author Name"/>
    <w:basedOn w:val="Normal"/>
    <w:next w:val="Normal"/>
    <w:rsid w:val="00DB4D9A"/>
    <w:pPr>
      <w:suppressAutoHyphens w:val="0"/>
      <w:adjustRightInd w:val="0"/>
      <w:snapToGrid w:val="0"/>
      <w:spacing w:before="120" w:after="120"/>
    </w:pPr>
    <w:rPr>
      <w:rFonts w:eastAsia="Times New Roman"/>
      <w:sz w:val="22"/>
      <w:szCs w:val="24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DB4D9A"/>
    <w:pPr>
      <w:suppressAutoHyphens w:val="0"/>
      <w:spacing w:after="60"/>
    </w:pPr>
    <w:rPr>
      <w:rFonts w:eastAsia="Times New Roman"/>
      <w:i/>
      <w:szCs w:val="24"/>
      <w:lang w:val="en-GB" w:eastAsia="en-GB"/>
    </w:rPr>
  </w:style>
  <w:style w:type="paragraph" w:customStyle="1" w:styleId="IEEEAuthorEmail">
    <w:name w:val="IEEE Author Email"/>
    <w:next w:val="IEEEAuthorAffiliation"/>
    <w:rsid w:val="00DB4D9A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B4D9A"/>
    <w:rPr>
      <w:i/>
    </w:rPr>
  </w:style>
  <w:style w:type="character" w:customStyle="1" w:styleId="IEEEAbstractHeadingChar">
    <w:name w:val="IEEE Abstract Heading Char"/>
    <w:basedOn w:val="DefaultParagraphFont"/>
    <w:link w:val="IEEEAbstractHeading"/>
    <w:rsid w:val="00DB4D9A"/>
    <w:rPr>
      <w:rFonts w:ascii="Times New Roman" w:eastAsia="SimSun" w:hAnsi="Times New Roman" w:cs="Times New Roman"/>
      <w:b/>
      <w:i/>
      <w:sz w:val="18"/>
      <w:szCs w:val="24"/>
      <w:lang w:val="en-GB" w:eastAsia="en-GB"/>
    </w:rPr>
  </w:style>
  <w:style w:type="paragraph" w:customStyle="1" w:styleId="IEEEAbtract">
    <w:name w:val="IEEE Abtract"/>
    <w:basedOn w:val="Normal"/>
    <w:next w:val="Normal"/>
    <w:link w:val="IEEEAbtractChar"/>
    <w:rsid w:val="00DB4D9A"/>
    <w:pPr>
      <w:suppressAutoHyphens w:val="0"/>
      <w:adjustRightInd w:val="0"/>
      <w:snapToGrid w:val="0"/>
      <w:jc w:val="both"/>
    </w:pPr>
    <w:rPr>
      <w:b/>
      <w:sz w:val="18"/>
      <w:szCs w:val="24"/>
      <w:lang w:val="en-GB" w:eastAsia="en-GB"/>
    </w:rPr>
  </w:style>
  <w:style w:type="character" w:customStyle="1" w:styleId="IEEEAbtractChar">
    <w:name w:val="IEEE Abtract Char"/>
    <w:basedOn w:val="DefaultParagraphFont"/>
    <w:link w:val="IEEEAbtract"/>
    <w:rsid w:val="00DB4D9A"/>
    <w:rPr>
      <w:rFonts w:ascii="Times New Roman" w:eastAsia="SimSun" w:hAnsi="Times New Roman" w:cs="Times New Roman"/>
      <w:b/>
      <w:sz w:val="18"/>
      <w:szCs w:val="24"/>
      <w:lang w:val="en-GB" w:eastAsia="en-GB"/>
    </w:rPr>
  </w:style>
  <w:style w:type="paragraph" w:customStyle="1" w:styleId="IEEETitle">
    <w:name w:val="IEEE Title"/>
    <w:basedOn w:val="Normal"/>
    <w:next w:val="IEEEAuthorName"/>
    <w:rsid w:val="00DB4D9A"/>
    <w:pPr>
      <w:suppressAutoHyphens w:val="0"/>
      <w:adjustRightInd w:val="0"/>
      <w:snapToGrid w:val="0"/>
    </w:pPr>
    <w:rPr>
      <w:sz w:val="48"/>
      <w:szCs w:val="24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DB4D9A"/>
    <w:pPr>
      <w:tabs>
        <w:tab w:val="center" w:pos="4680"/>
        <w:tab w:val="right" w:pos="9360"/>
      </w:tabs>
      <w:suppressAutoHyphens w:val="0"/>
      <w:jc w:val="left"/>
    </w:pPr>
    <w:rPr>
      <w:sz w:val="24"/>
      <w:szCs w:val="24"/>
      <w:lang w:val="en-AU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B4D9A"/>
    <w:rPr>
      <w:rFonts w:ascii="Times New Roman" w:eastAsia="SimSun" w:hAnsi="Times New Roman" w:cs="Times New Roman"/>
      <w:sz w:val="24"/>
      <w:szCs w:val="24"/>
      <w:lang w:val="en-AU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1352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52DF"/>
    <w:rPr>
      <w:rFonts w:ascii="Times New Roman" w:eastAsia="SimSun" w:hAnsi="Times New Roman"/>
      <w:lang w:eastAsia="zh-CN"/>
    </w:rPr>
  </w:style>
  <w:style w:type="paragraph" w:styleId="NoSpacing">
    <w:name w:val="No Spacing"/>
    <w:uiPriority w:val="1"/>
    <w:qFormat/>
    <w:rsid w:val="00C672E0"/>
    <w:pPr>
      <w:suppressAutoHyphens/>
      <w:jc w:val="both"/>
    </w:pPr>
    <w:rPr>
      <w:rFonts w:ascii="Times New Roman" w:eastAsia="SimSun" w:hAnsi="Times New Roman"/>
      <w:lang w:val="en-US" w:eastAsia="zh-CN"/>
    </w:rPr>
  </w:style>
  <w:style w:type="paragraph" w:customStyle="1" w:styleId="IEEEParagraph">
    <w:name w:val="IEEE Paragraph"/>
    <w:basedOn w:val="Normal"/>
    <w:link w:val="IEEEParagraphChar"/>
    <w:rsid w:val="00272CE7"/>
    <w:pPr>
      <w:suppressAutoHyphens w:val="0"/>
      <w:adjustRightInd w:val="0"/>
      <w:snapToGrid w:val="0"/>
      <w:ind w:firstLine="216"/>
      <w:jc w:val="both"/>
    </w:pPr>
    <w:rPr>
      <w:szCs w:val="24"/>
      <w:lang w:val="en-AU"/>
    </w:rPr>
  </w:style>
  <w:style w:type="character" w:customStyle="1" w:styleId="IEEEParagraphChar">
    <w:name w:val="IEEE Paragraph Char"/>
    <w:basedOn w:val="DefaultParagraphFont"/>
    <w:link w:val="IEEEParagraph"/>
    <w:rsid w:val="00272CE7"/>
    <w:rPr>
      <w:rFonts w:ascii="Times New Roman" w:eastAsia="SimSun" w:hAnsi="Times New Roman"/>
      <w:szCs w:val="24"/>
      <w:lang w:val="en-AU" w:eastAsia="zh-CN"/>
    </w:rPr>
  </w:style>
  <w:style w:type="numbering" w:customStyle="1" w:styleId="IEEEBullet1">
    <w:name w:val="IEEE Bullet 1"/>
    <w:basedOn w:val="NoList"/>
    <w:rsid w:val="00272CE7"/>
    <w:pPr>
      <w:numPr>
        <w:numId w:val="7"/>
      </w:numPr>
    </w:pPr>
  </w:style>
  <w:style w:type="paragraph" w:customStyle="1" w:styleId="IEEEFigure">
    <w:name w:val="IEEE Figure"/>
    <w:basedOn w:val="Normal"/>
    <w:next w:val="Normal"/>
    <w:rsid w:val="00272CE7"/>
    <w:pPr>
      <w:suppressAutoHyphens w:val="0"/>
    </w:pPr>
    <w:rPr>
      <w:sz w:val="24"/>
      <w:szCs w:val="24"/>
      <w:lang w:val="en-AU"/>
    </w:rPr>
  </w:style>
  <w:style w:type="paragraph" w:customStyle="1" w:styleId="IEEEFigureCaptionMulti-Lines">
    <w:name w:val="IEEE Figure Caption Multi-Lines"/>
    <w:basedOn w:val="Normal"/>
    <w:next w:val="IEEEParagraph"/>
    <w:link w:val="IEEEFigureCaptionMulti-LinesChar"/>
    <w:rsid w:val="00272CE7"/>
    <w:pPr>
      <w:suppressAutoHyphens w:val="0"/>
      <w:spacing w:before="120" w:after="120"/>
      <w:jc w:val="both"/>
    </w:pPr>
    <w:rPr>
      <w:sz w:val="16"/>
      <w:szCs w:val="24"/>
      <w:lang w:val="en-AU"/>
    </w:rPr>
  </w:style>
  <w:style w:type="paragraph" w:customStyle="1" w:styleId="Gambar">
    <w:name w:val="Gambar"/>
    <w:basedOn w:val="IEEEFigureCaptionMulti-Lines"/>
    <w:link w:val="GambarChar"/>
    <w:qFormat/>
    <w:rsid w:val="00283D7A"/>
    <w:rPr>
      <w:lang w:val="id-ID"/>
    </w:rPr>
  </w:style>
  <w:style w:type="paragraph" w:customStyle="1" w:styleId="IEEETableCell">
    <w:name w:val="IEEE Table Cell"/>
    <w:basedOn w:val="IEEEParagraph"/>
    <w:rsid w:val="00F44375"/>
    <w:pPr>
      <w:ind w:firstLine="0"/>
      <w:jc w:val="left"/>
    </w:pPr>
    <w:rPr>
      <w:sz w:val="18"/>
    </w:rPr>
  </w:style>
  <w:style w:type="character" w:customStyle="1" w:styleId="IEEEFigureCaptionMulti-LinesChar">
    <w:name w:val="IEEE Figure Caption Multi-Lines Char"/>
    <w:basedOn w:val="DefaultParagraphFont"/>
    <w:link w:val="IEEEFigureCaptionMulti-Lines"/>
    <w:rsid w:val="00283D7A"/>
    <w:rPr>
      <w:rFonts w:ascii="Times New Roman" w:eastAsia="SimSun" w:hAnsi="Times New Roman"/>
      <w:sz w:val="16"/>
      <w:szCs w:val="24"/>
      <w:lang w:val="en-AU" w:eastAsia="zh-CN"/>
    </w:rPr>
  </w:style>
  <w:style w:type="character" w:customStyle="1" w:styleId="GambarChar">
    <w:name w:val="Gambar Char"/>
    <w:basedOn w:val="IEEEFigureCaptionMulti-LinesChar"/>
    <w:link w:val="Gambar"/>
    <w:rsid w:val="00283D7A"/>
    <w:rPr>
      <w:rFonts w:ascii="Times New Roman" w:eastAsia="SimSun" w:hAnsi="Times New Roman"/>
      <w:sz w:val="16"/>
      <w:szCs w:val="24"/>
      <w:lang w:val="id-ID" w:eastAsia="zh-CN"/>
    </w:rPr>
  </w:style>
  <w:style w:type="paragraph" w:customStyle="1" w:styleId="IEEETableCaption">
    <w:name w:val="IEEE Table Caption"/>
    <w:basedOn w:val="Normal"/>
    <w:next w:val="IEEEParagraph"/>
    <w:link w:val="IEEETableCaptionChar"/>
    <w:rsid w:val="00F44375"/>
    <w:pPr>
      <w:suppressAutoHyphens w:val="0"/>
      <w:spacing w:before="120" w:after="120"/>
    </w:pPr>
    <w:rPr>
      <w:smallCaps/>
      <w:sz w:val="16"/>
      <w:szCs w:val="24"/>
      <w:lang w:val="en-AU"/>
    </w:rPr>
  </w:style>
  <w:style w:type="paragraph" w:customStyle="1" w:styleId="IEEETableHeaderCentered">
    <w:name w:val="IEEE Table Header Centered"/>
    <w:basedOn w:val="IEEETableCell"/>
    <w:rsid w:val="00F44375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F44375"/>
    <w:rPr>
      <w:b/>
      <w:bCs/>
    </w:rPr>
  </w:style>
  <w:style w:type="paragraph" w:customStyle="1" w:styleId="Tabel">
    <w:name w:val="Tabel"/>
    <w:basedOn w:val="IEEETableCaption"/>
    <w:link w:val="TabelChar"/>
    <w:qFormat/>
    <w:rsid w:val="00930B27"/>
  </w:style>
  <w:style w:type="paragraph" w:styleId="ListNumber">
    <w:name w:val="List Number"/>
    <w:basedOn w:val="Normal"/>
    <w:uiPriority w:val="99"/>
    <w:semiHidden/>
    <w:unhideWhenUsed/>
    <w:rsid w:val="006A6EEC"/>
    <w:pPr>
      <w:numPr>
        <w:numId w:val="9"/>
      </w:numPr>
      <w:contextualSpacing/>
    </w:pPr>
  </w:style>
  <w:style w:type="character" w:customStyle="1" w:styleId="IEEETableCaptionChar">
    <w:name w:val="IEEE Table Caption Char"/>
    <w:basedOn w:val="DefaultParagraphFont"/>
    <w:link w:val="IEEETableCaption"/>
    <w:rsid w:val="00930B27"/>
    <w:rPr>
      <w:rFonts w:ascii="Times New Roman" w:eastAsia="SimSun" w:hAnsi="Times New Roman"/>
      <w:smallCaps/>
      <w:sz w:val="16"/>
      <w:szCs w:val="24"/>
      <w:lang w:val="en-AU" w:eastAsia="zh-CN"/>
    </w:rPr>
  </w:style>
  <w:style w:type="character" w:customStyle="1" w:styleId="TabelChar">
    <w:name w:val="Tabel Char"/>
    <w:basedOn w:val="IEEETableCaptionChar"/>
    <w:link w:val="Tabel"/>
    <w:rsid w:val="00930B27"/>
    <w:rPr>
      <w:rFonts w:ascii="Times New Roman" w:eastAsia="SimSun" w:hAnsi="Times New Roman"/>
      <w:smallCaps/>
      <w:sz w:val="16"/>
      <w:szCs w:val="24"/>
      <w:lang w:val="en-AU" w:eastAsia="zh-CN"/>
    </w:rPr>
  </w:style>
  <w:style w:type="character" w:styleId="Hyperlink">
    <w:name w:val="Hyperlink"/>
    <w:basedOn w:val="DefaultParagraphFont"/>
    <w:uiPriority w:val="99"/>
    <w:unhideWhenUsed/>
    <w:rsid w:val="008D6E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F9ECB-3C7D-4FA7-912B-1A1071B2A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toshiba</cp:lastModifiedBy>
  <cp:revision>2</cp:revision>
  <dcterms:created xsi:type="dcterms:W3CDTF">2017-04-03T04:02:00Z</dcterms:created>
  <dcterms:modified xsi:type="dcterms:W3CDTF">2017-04-03T04:02:00Z</dcterms:modified>
</cp:coreProperties>
</file>