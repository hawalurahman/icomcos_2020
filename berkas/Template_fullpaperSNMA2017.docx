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D9A" w:rsidRPr="0097200D" w:rsidRDefault="00DB4D9A" w:rsidP="00DB4D9A">
      <w:pPr>
        <w:pStyle w:val="IEEETitle"/>
        <w:rPr>
          <w:b/>
          <w:sz w:val="36"/>
          <w:szCs w:val="36"/>
          <w:lang w:val="id-ID"/>
        </w:rPr>
      </w:pPr>
      <w:bookmarkStart w:id="0" w:name="_GoBack"/>
      <w:bookmarkEnd w:id="0"/>
      <w:r w:rsidRPr="0097200D">
        <w:rPr>
          <w:b/>
          <w:sz w:val="36"/>
          <w:szCs w:val="36"/>
          <w:lang w:val="id-ID"/>
        </w:rPr>
        <w:t>JUDUL DITULIS DENGAN</w:t>
      </w:r>
    </w:p>
    <w:p w:rsidR="00DB4D9A" w:rsidRPr="0097200D" w:rsidRDefault="00DB4D9A" w:rsidP="00DB4D9A">
      <w:pPr>
        <w:pStyle w:val="IEEETitle"/>
        <w:rPr>
          <w:b/>
          <w:sz w:val="36"/>
          <w:szCs w:val="36"/>
          <w:lang w:val="id-ID"/>
        </w:rPr>
      </w:pPr>
      <w:r w:rsidRPr="0097200D">
        <w:rPr>
          <w:b/>
          <w:sz w:val="36"/>
          <w:szCs w:val="36"/>
          <w:lang w:val="id-ID"/>
        </w:rPr>
        <w:t>FONT TIMES NEW ROMAN 18 BOLD</w:t>
      </w:r>
    </w:p>
    <w:p w:rsidR="00DB4D9A" w:rsidRPr="0097200D" w:rsidRDefault="00DB4D9A" w:rsidP="00DB4D9A">
      <w:pPr>
        <w:pStyle w:val="IEEEAuthorName"/>
        <w:rPr>
          <w:b/>
          <w:lang w:val="id-ID"/>
        </w:rPr>
      </w:pPr>
      <w:r w:rsidRPr="0097200D">
        <w:rPr>
          <w:b/>
          <w:lang w:val="id-ID"/>
        </w:rPr>
        <w:t>Penulis1</w:t>
      </w:r>
      <w:r w:rsidRPr="0097200D">
        <w:rPr>
          <w:b/>
          <w:vertAlign w:val="superscript"/>
          <w:lang w:val="id-ID"/>
        </w:rPr>
        <w:t>1)</w:t>
      </w:r>
      <w:r w:rsidRPr="0097200D">
        <w:rPr>
          <w:b/>
          <w:lang w:val="id-ID"/>
        </w:rPr>
        <w:t>, Penulis2</w:t>
      </w:r>
      <w:r w:rsidRPr="0097200D">
        <w:rPr>
          <w:b/>
          <w:vertAlign w:val="superscript"/>
          <w:lang w:val="id-ID"/>
        </w:rPr>
        <w:t>2)</w:t>
      </w:r>
      <w:r w:rsidRPr="0097200D">
        <w:rPr>
          <w:b/>
          <w:lang w:val="id-ID"/>
        </w:rPr>
        <w:t>, Penulis3</w:t>
      </w:r>
      <w:r w:rsidRPr="0097200D">
        <w:rPr>
          <w:b/>
          <w:vertAlign w:val="superscript"/>
          <w:lang w:val="id-ID"/>
        </w:rPr>
        <w:t>3)</w:t>
      </w:r>
    </w:p>
    <w:p w:rsidR="00DB4D9A" w:rsidRPr="0097200D" w:rsidRDefault="00B92B92" w:rsidP="00DB4D9A">
      <w:pPr>
        <w:pStyle w:val="IEEEAuthorAffiliation"/>
        <w:rPr>
          <w:lang w:val="id-ID"/>
        </w:rPr>
      </w:pPr>
      <w:r w:rsidRPr="0097200D">
        <w:rPr>
          <w:vertAlign w:val="superscript"/>
          <w:lang w:val="id-ID"/>
        </w:rPr>
        <w:t>1)3</w:t>
      </w:r>
      <w:r w:rsidR="00DB4D9A" w:rsidRPr="0097200D">
        <w:rPr>
          <w:vertAlign w:val="superscript"/>
          <w:lang w:val="id-ID"/>
        </w:rPr>
        <w:t>)</w:t>
      </w:r>
      <w:r w:rsidR="00DB4D9A" w:rsidRPr="0097200D">
        <w:rPr>
          <w:lang w:val="id-ID"/>
        </w:rPr>
        <w:t>Departemen, Fakultas, Institusi</w:t>
      </w:r>
      <w:r w:rsidR="00DB4D9A" w:rsidRPr="0097200D">
        <w:rPr>
          <w:lang w:val="id-ID"/>
        </w:rPr>
        <w:br w:type="textWrapping" w:clear="all"/>
        <w:t>Alamat, kota</w:t>
      </w:r>
    </w:p>
    <w:p w:rsidR="00DB4D9A" w:rsidRPr="0097200D" w:rsidRDefault="00DB4D9A" w:rsidP="00DB4D9A">
      <w:pPr>
        <w:pStyle w:val="IEEEAuthorEmail"/>
        <w:rPr>
          <w:rFonts w:ascii="Times New Roman" w:hAnsi="Times New Roman"/>
          <w:lang w:val="id-ID"/>
        </w:rPr>
      </w:pPr>
      <w:r w:rsidRPr="0097200D">
        <w:rPr>
          <w:rFonts w:ascii="Times New Roman" w:hAnsi="Times New Roman"/>
          <w:vertAlign w:val="superscript"/>
          <w:lang w:val="id-ID"/>
        </w:rPr>
        <w:t>1)</w:t>
      </w:r>
      <w:r w:rsidRPr="0097200D">
        <w:rPr>
          <w:rFonts w:ascii="Times New Roman" w:hAnsi="Times New Roman"/>
          <w:lang w:val="id-ID"/>
        </w:rPr>
        <w:t>penulis1@domain.ac.id</w:t>
      </w:r>
    </w:p>
    <w:p w:rsidR="00DB4D9A" w:rsidRPr="0097200D" w:rsidRDefault="00DB4D9A" w:rsidP="00DB4D9A">
      <w:pPr>
        <w:pStyle w:val="IEEEAuthorEmail"/>
        <w:rPr>
          <w:rFonts w:ascii="Times New Roman" w:hAnsi="Times New Roman"/>
          <w:lang w:val="id-ID"/>
        </w:rPr>
      </w:pPr>
      <w:r w:rsidRPr="0097200D">
        <w:rPr>
          <w:rFonts w:ascii="Times New Roman" w:hAnsi="Times New Roman"/>
          <w:vertAlign w:val="superscript"/>
          <w:lang w:val="id-ID"/>
        </w:rPr>
        <w:t>3)</w:t>
      </w:r>
      <w:r w:rsidRPr="0097200D">
        <w:rPr>
          <w:rFonts w:ascii="Times New Roman" w:hAnsi="Times New Roman"/>
          <w:lang w:val="id-ID"/>
        </w:rPr>
        <w:t>penulis2@domain.ac.id</w:t>
      </w:r>
    </w:p>
    <w:p w:rsidR="00DB4D9A" w:rsidRPr="0097200D" w:rsidRDefault="00DB4D9A" w:rsidP="00DB4D9A">
      <w:pPr>
        <w:pStyle w:val="IEEEAuthorEmail"/>
        <w:rPr>
          <w:rFonts w:ascii="Times New Roman" w:hAnsi="Times New Roman"/>
          <w:lang w:val="id-ID"/>
        </w:rPr>
      </w:pPr>
    </w:p>
    <w:p w:rsidR="00DB4D9A" w:rsidRPr="0097200D" w:rsidRDefault="00DB4D9A" w:rsidP="00DB4D9A">
      <w:pPr>
        <w:pStyle w:val="IEEEAuthorAffiliation"/>
        <w:rPr>
          <w:lang w:val="id-ID"/>
        </w:rPr>
      </w:pPr>
      <w:r w:rsidRPr="0097200D">
        <w:rPr>
          <w:vertAlign w:val="superscript"/>
          <w:lang w:val="id-ID"/>
        </w:rPr>
        <w:t>2)</w:t>
      </w:r>
      <w:r w:rsidRPr="0097200D">
        <w:rPr>
          <w:lang w:val="id-ID"/>
        </w:rPr>
        <w:t xml:space="preserve">Nama Perusahaan </w:t>
      </w:r>
      <w:r w:rsidRPr="0097200D">
        <w:rPr>
          <w:lang w:val="id-ID"/>
        </w:rPr>
        <w:br w:type="textWrapping" w:clear="all"/>
        <w:t>Alamat, kota</w:t>
      </w:r>
    </w:p>
    <w:p w:rsidR="00DB4D9A" w:rsidRPr="0097200D" w:rsidRDefault="00DB4D9A" w:rsidP="00DB4D9A">
      <w:pPr>
        <w:pStyle w:val="IEEEAuthorEmail"/>
        <w:rPr>
          <w:rFonts w:ascii="Times New Roman" w:hAnsi="Times New Roman"/>
          <w:lang w:val="id-ID"/>
        </w:rPr>
      </w:pPr>
      <w:r w:rsidRPr="0097200D">
        <w:rPr>
          <w:rFonts w:ascii="Times New Roman" w:hAnsi="Times New Roman"/>
          <w:vertAlign w:val="superscript"/>
          <w:lang w:val="id-ID"/>
        </w:rPr>
        <w:t>2)</w:t>
      </w:r>
      <w:r w:rsidRPr="0097200D">
        <w:rPr>
          <w:rFonts w:ascii="Times New Roman" w:hAnsi="Times New Roman"/>
          <w:lang w:val="id-ID"/>
        </w:rPr>
        <w:t>penulis2@domain.com</w:t>
      </w:r>
    </w:p>
    <w:p w:rsidR="00DB4D9A" w:rsidRPr="0097200D" w:rsidRDefault="00DB4D9A" w:rsidP="00DB4D9A">
      <w:pPr>
        <w:rPr>
          <w:lang w:val="id-ID"/>
        </w:rPr>
      </w:pPr>
    </w:p>
    <w:p w:rsidR="00DB4D9A" w:rsidRPr="0097200D" w:rsidRDefault="00DB4D9A" w:rsidP="00DB4D9A">
      <w:pPr>
        <w:ind w:right="-811"/>
        <w:rPr>
          <w:lang w:val="id-ID"/>
        </w:rPr>
        <w:sectPr w:rsidR="00DB4D9A" w:rsidRPr="0097200D" w:rsidSect="001000D1">
          <w:headerReference w:type="default" r:id="rId8"/>
          <w:pgSz w:w="11906" w:h="16838" w:code="9"/>
          <w:pgMar w:top="1418" w:right="1701" w:bottom="1418" w:left="1701" w:header="709" w:footer="709" w:gutter="0"/>
          <w:cols w:space="708"/>
          <w:docGrid w:linePitch="360"/>
        </w:sectPr>
      </w:pPr>
    </w:p>
    <w:p w:rsidR="00D1130A" w:rsidRPr="0097200D" w:rsidRDefault="00D1130A" w:rsidP="00DB4D9A">
      <w:pPr>
        <w:pStyle w:val="IEEEAbtract"/>
        <w:rPr>
          <w:rStyle w:val="IEEEAbstractHeadingChar"/>
          <w:lang w:val="id-ID"/>
        </w:rPr>
      </w:pPr>
    </w:p>
    <w:p w:rsidR="00DB4D9A" w:rsidRPr="0097200D" w:rsidRDefault="00DB4D9A" w:rsidP="00DB4D9A">
      <w:pPr>
        <w:pStyle w:val="IEEEAbtract"/>
        <w:rPr>
          <w:lang w:val="id-ID"/>
        </w:rPr>
      </w:pPr>
      <w:r w:rsidRPr="0097200D">
        <w:rPr>
          <w:rStyle w:val="IEEEAbstractHeadingChar"/>
          <w:lang w:val="id-ID"/>
        </w:rPr>
        <w:t>Abstract</w:t>
      </w:r>
      <w:r w:rsidRPr="0097200D">
        <w:rPr>
          <w:lang w:val="id-ID"/>
        </w:rPr>
        <w:t>— Dokumen ini merupakan petunjuk dan template untuk penulisan full paper SNMA 201</w:t>
      </w:r>
      <w:r w:rsidR="00FE3391">
        <w:rPr>
          <w:lang w:val="id-ID"/>
        </w:rPr>
        <w:t>7</w:t>
      </w:r>
      <w:r w:rsidRPr="0097200D">
        <w:rPr>
          <w:lang w:val="id-ID"/>
        </w:rPr>
        <w:t xml:space="preserve">. Abstract maksimal </w:t>
      </w:r>
      <w:r w:rsidR="005F209A" w:rsidRPr="0097200D">
        <w:rPr>
          <w:lang w:val="id-ID"/>
        </w:rPr>
        <w:t>2</w:t>
      </w:r>
      <w:r w:rsidRPr="0097200D">
        <w:rPr>
          <w:lang w:val="id-ID"/>
        </w:rPr>
        <w:t xml:space="preserve">00 kata ditulis mengunakan bahasa indoinesia dengan Times New Roman 9 point. </w:t>
      </w:r>
      <w:r w:rsidR="001A1919" w:rsidRPr="0097200D">
        <w:rPr>
          <w:lang w:val="id-ID"/>
        </w:rPr>
        <w:t>Tidak</w:t>
      </w:r>
      <w:r w:rsidR="002935B7" w:rsidRPr="0097200D">
        <w:rPr>
          <w:lang w:val="id-ID"/>
        </w:rPr>
        <w:t>meng</w:t>
      </w:r>
      <w:r w:rsidRPr="0097200D">
        <w:rPr>
          <w:lang w:val="id-ID"/>
        </w:rPr>
        <w:t>gunakan special character, symbol,</w:t>
      </w:r>
      <w:r w:rsidR="002935B7" w:rsidRPr="0097200D">
        <w:rPr>
          <w:lang w:val="id-ID"/>
        </w:rPr>
        <w:t xml:space="preserve"> serta</w:t>
      </w:r>
      <w:r w:rsidRPr="0097200D">
        <w:rPr>
          <w:lang w:val="id-ID"/>
        </w:rPr>
        <w:t xml:space="preserve"> formula matematika pada judul dan abstract.</w:t>
      </w:r>
      <w:r w:rsidR="00B034AF" w:rsidRPr="0097200D">
        <w:rPr>
          <w:lang w:val="id-ID"/>
        </w:rPr>
        <w:t xml:space="preserve"> Abstrak dibuat dalam 1 paragraf. </w:t>
      </w:r>
      <w:r w:rsidRPr="0097200D">
        <w:rPr>
          <w:lang w:val="id-ID"/>
        </w:rPr>
        <w:t xml:space="preserve">Abstrak harus jelas, deskriptif dan memberikan gambaran singkat masalah yang diteliti. Diikuti dengan pernyataan tentang metodologi dan ringkasan singkat hasil. Abstrak harus diakhiri dengan kesimpulan singkat. </w:t>
      </w:r>
    </w:p>
    <w:p w:rsidR="00DB4D9A" w:rsidRPr="0097200D" w:rsidRDefault="00DB4D9A" w:rsidP="00DB4D9A">
      <w:pPr>
        <w:rPr>
          <w:lang w:val="id-ID" w:eastAsia="en-GB"/>
        </w:rPr>
      </w:pPr>
    </w:p>
    <w:p w:rsidR="00DB4D9A" w:rsidRPr="0097200D" w:rsidRDefault="00DB4D9A" w:rsidP="00DB4D9A">
      <w:pPr>
        <w:pStyle w:val="keywords"/>
        <w:ind w:firstLine="180"/>
        <w:rPr>
          <w:lang w:val="id-ID"/>
        </w:rPr>
      </w:pPr>
      <w:r w:rsidRPr="0097200D">
        <w:rPr>
          <w:rStyle w:val="IEEEAbstractHeadingChar"/>
          <w:lang w:val="id-ID"/>
        </w:rPr>
        <w:t>Keywords</w:t>
      </w:r>
      <w:r w:rsidRPr="0097200D">
        <w:rPr>
          <w:lang w:val="id-ID"/>
        </w:rPr>
        <w:t xml:space="preserve">— </w:t>
      </w:r>
      <w:r w:rsidRPr="0097200D">
        <w:rPr>
          <w:rStyle w:val="IEEEAbtractChar"/>
          <w:lang w:val="id-ID"/>
        </w:rPr>
        <w:t>Include 3-6 keywords or phrases [Times New Roman 9 Bold]</w:t>
      </w:r>
    </w:p>
    <w:p w:rsidR="00DB4D9A" w:rsidRPr="0097200D" w:rsidRDefault="00142B3B" w:rsidP="00DB4D9A">
      <w:pPr>
        <w:pStyle w:val="Heading1"/>
      </w:pPr>
      <w:r w:rsidRPr="0097200D">
        <w:t>pendahuluan</w:t>
      </w:r>
      <w:r w:rsidR="00DB4D9A" w:rsidRPr="0097200D">
        <w:rPr>
          <w:i/>
          <w:iCs/>
        </w:rPr>
        <w:t>(</w:t>
      </w:r>
      <w:r w:rsidR="00F37C17" w:rsidRPr="0097200D">
        <w:rPr>
          <w:i/>
          <w:iCs/>
        </w:rPr>
        <w:t xml:space="preserve">dibuat dengan </w:t>
      </w:r>
      <w:r w:rsidR="00DB4D9A" w:rsidRPr="0097200D">
        <w:rPr>
          <w:i/>
          <w:iCs/>
        </w:rPr>
        <w:t>Heading1)</w:t>
      </w:r>
    </w:p>
    <w:p w:rsidR="00DB4D9A" w:rsidRPr="0097200D" w:rsidRDefault="00DB4D9A" w:rsidP="00DB4D9A">
      <w:pPr>
        <w:pStyle w:val="BodyText"/>
        <w:rPr>
          <w:lang w:val="id-ID"/>
        </w:rPr>
      </w:pPr>
      <w:r w:rsidRPr="0097200D">
        <w:rPr>
          <w:lang w:val="id-ID"/>
        </w:rPr>
        <w:t xml:space="preserve">Berikut ini adalah petunjuk penulisan </w:t>
      </w:r>
      <w:r w:rsidR="009032CD" w:rsidRPr="0097200D">
        <w:rPr>
          <w:lang w:val="id-ID"/>
        </w:rPr>
        <w:t xml:space="preserve">full </w:t>
      </w:r>
      <w:r w:rsidRPr="0097200D">
        <w:rPr>
          <w:lang w:val="id-ID"/>
        </w:rPr>
        <w:t xml:space="preserve">paper dalam SNMA </w:t>
      </w:r>
      <w:r w:rsidR="00C77964">
        <w:rPr>
          <w:lang w:val="id-ID"/>
        </w:rPr>
        <w:t>2017</w:t>
      </w:r>
      <w:r w:rsidRPr="0097200D">
        <w:rPr>
          <w:lang w:val="id-ID"/>
        </w:rPr>
        <w:t xml:space="preserve"> yang diselenggarakan oleh Departemen Matematika, Fakultas Sains dan Teknologi, Universitas Airlangga, Surabaya. Penulis bertanggung jawab sepenuhmya terhadap isi naskah yang ditulis dan naskah merupakan tulisan yang belum pernah dipublikasikan. [Times New Roman, 10, normal]</w:t>
      </w:r>
    </w:p>
    <w:p w:rsidR="00DB4D9A" w:rsidRDefault="005A31A5" w:rsidP="00DB4D9A">
      <w:pPr>
        <w:pStyle w:val="BodyText"/>
      </w:pPr>
      <w:r w:rsidRPr="0097200D">
        <w:rPr>
          <w:lang w:val="id-ID"/>
        </w:rPr>
        <w:t xml:space="preserve">Tempate ini menyediakan spesifikasi formatting dokumen yang diperlukan dalam menyiapkan dokumen full paper. </w:t>
      </w:r>
      <w:r w:rsidR="00B705DB" w:rsidRPr="0097200D">
        <w:rPr>
          <w:lang w:val="id-ID"/>
        </w:rPr>
        <w:t xml:space="preserve"> Margins,columnwidths,linespacing,dantypestyles</w:t>
      </w:r>
      <w:r w:rsidR="001B2A2F" w:rsidRPr="0097200D">
        <w:rPr>
          <w:lang w:val="id-ID"/>
        </w:rPr>
        <w:t xml:space="preserve"> (heading)</w:t>
      </w:r>
      <w:r w:rsidR="00B705DB" w:rsidRPr="0097200D">
        <w:rPr>
          <w:lang w:val="id-ID"/>
        </w:rPr>
        <w:t>telah diatur dalam template ini</w:t>
      </w:r>
      <w:r w:rsidR="00381A29" w:rsidRPr="0097200D">
        <w:rPr>
          <w:lang w:val="id-ID"/>
        </w:rPr>
        <w:t xml:space="preserve">. </w:t>
      </w:r>
    </w:p>
    <w:p w:rsidR="00F44375" w:rsidRPr="0097200D" w:rsidRDefault="00F44375" w:rsidP="00F44375">
      <w:pPr>
        <w:pStyle w:val="Heading1"/>
      </w:pPr>
      <w:r w:rsidRPr="0097200D">
        <w:t>Organisasi naskah</w:t>
      </w:r>
    </w:p>
    <w:p w:rsidR="00F44375" w:rsidRPr="0097200D" w:rsidRDefault="00F44375" w:rsidP="00F44375">
      <w:pPr>
        <w:pStyle w:val="BodyText"/>
        <w:rPr>
          <w:lang w:val="id-ID"/>
        </w:rPr>
      </w:pPr>
      <w:r w:rsidRPr="0097200D">
        <w:rPr>
          <w:lang w:val="id-ID"/>
        </w:rPr>
        <w:t xml:space="preserve">Judul harus jelas dan singkat. Nama penulis dan afiliasinya seperti yang tertulis diatas. Nama penulis ditulis secara jelas tanpa gelar. </w:t>
      </w:r>
    </w:p>
    <w:p w:rsidR="00F44375" w:rsidRPr="0097200D" w:rsidRDefault="00F44375" w:rsidP="00F44375">
      <w:pPr>
        <w:pStyle w:val="BodyText"/>
        <w:rPr>
          <w:lang w:val="id-ID"/>
        </w:rPr>
      </w:pPr>
      <w:r w:rsidRPr="0097200D">
        <w:rPr>
          <w:lang w:val="id-ID"/>
        </w:rPr>
        <w:t>Paper hendaknya memuat tulisan yang berisi Pendahuluan, Tinjauan Pustaka, Metode Penelitian, Hasil dan Pembahasan, Kesimpulan dan Saran.</w:t>
      </w:r>
    </w:p>
    <w:p w:rsidR="00F44375" w:rsidRPr="0097200D" w:rsidRDefault="00F44375" w:rsidP="00F44375">
      <w:pPr>
        <w:pStyle w:val="BodyText"/>
        <w:rPr>
          <w:lang w:val="id-ID"/>
        </w:rPr>
      </w:pPr>
      <w:r w:rsidRPr="0097200D">
        <w:rPr>
          <w:lang w:val="id-ID"/>
        </w:rPr>
        <w:t>Isi pendahuluan biasanya menguraikan latar belakang  permasalahan yang diselesaikan, isu-isu yang terkait dengan masalah tersebut, serta ulasan penelitan lain yang relevan dengan penelitian yang dilakukan</w:t>
      </w:r>
    </w:p>
    <w:p w:rsidR="00F44375" w:rsidRPr="0097200D" w:rsidRDefault="00F44375" w:rsidP="00F44375">
      <w:pPr>
        <w:pStyle w:val="BodyText"/>
        <w:rPr>
          <w:lang w:val="id-ID"/>
        </w:rPr>
      </w:pPr>
      <w:r w:rsidRPr="0097200D">
        <w:rPr>
          <w:lang w:val="id-ID"/>
        </w:rPr>
        <w:lastRenderedPageBreak/>
        <w:t>Tinjauan Pustaka menjabarkan tentang penelitian-penelitian sebelumnya yang mendasari munculnya penelitian ini. Sedangkan metode penelitian menjelaskan secara terperinci apa dan bagaimana penelitian dilakukan, metode penelitian ini menceritakan secara kronologis prosedur-prosedur yang dilakukan untuk menyelesaikan penelitian tersebut.</w:t>
      </w:r>
    </w:p>
    <w:p w:rsidR="00F44375" w:rsidRPr="0097200D" w:rsidRDefault="00F44375" w:rsidP="00F44375">
      <w:pPr>
        <w:pStyle w:val="BodyText"/>
        <w:rPr>
          <w:lang w:val="id-ID"/>
        </w:rPr>
      </w:pPr>
      <w:r w:rsidRPr="0097200D">
        <w:rPr>
          <w:lang w:val="id-ID"/>
        </w:rPr>
        <w:t>Hasil dan pembahasan menampilkan eksperimen yang telah dilakukan beserta hasil yang didapatkan, selain itu memuat analisa dari hasil yang diperoleh.</w:t>
      </w:r>
    </w:p>
    <w:p w:rsidR="00F44375" w:rsidRPr="0097200D" w:rsidRDefault="00F44375" w:rsidP="00F44375">
      <w:pPr>
        <w:pStyle w:val="BodyText"/>
        <w:rPr>
          <w:lang w:val="id-ID"/>
        </w:rPr>
      </w:pPr>
      <w:r w:rsidRPr="0097200D">
        <w:rPr>
          <w:lang w:val="id-ID"/>
        </w:rPr>
        <w:t>Kesimpulan merupakan penyataan singkat tentang hasil dan temuan yang didapatkan. Saran identik dengan penelitian lanjut pada masa akan datang.</w:t>
      </w:r>
    </w:p>
    <w:p w:rsidR="00DB4D9A" w:rsidRPr="0097200D" w:rsidRDefault="007E61DD" w:rsidP="00DB4D9A">
      <w:pPr>
        <w:pStyle w:val="Heading1"/>
      </w:pPr>
      <w:r w:rsidRPr="0097200D">
        <w:t>Format Naskah</w:t>
      </w:r>
    </w:p>
    <w:p w:rsidR="00DA4653" w:rsidRPr="0097200D" w:rsidRDefault="00DA4653" w:rsidP="00DB4D9A">
      <w:pPr>
        <w:pStyle w:val="BodyText"/>
        <w:rPr>
          <w:lang w:val="id-ID"/>
        </w:rPr>
      </w:pPr>
      <w:r w:rsidRPr="0097200D">
        <w:rPr>
          <w:lang w:val="id-ID"/>
        </w:rPr>
        <w:t xml:space="preserve">Naskah ditulis dalam ukuran kertas A4 dengan jumlah halaman tidak boleh melebihi </w:t>
      </w:r>
      <w:r w:rsidR="009E1540">
        <w:t>8</w:t>
      </w:r>
      <w:r w:rsidRPr="0097200D">
        <w:rPr>
          <w:lang w:val="id-ID"/>
        </w:rPr>
        <w:t xml:space="preserve"> halaman, termasuk tabel dan gambar, serta dengan mengacu tata cara penulisan seperti telah yang disusun </w:t>
      </w:r>
      <w:r w:rsidR="001B372F" w:rsidRPr="0097200D">
        <w:rPr>
          <w:lang w:val="id-ID"/>
        </w:rPr>
        <w:t>dalam dokumen</w:t>
      </w:r>
      <w:r w:rsidRPr="0097200D">
        <w:rPr>
          <w:lang w:val="id-ID"/>
        </w:rPr>
        <w:t xml:space="preserve"> ini. </w:t>
      </w:r>
    </w:p>
    <w:p w:rsidR="00B3149F" w:rsidRPr="0097200D" w:rsidRDefault="00EB430D" w:rsidP="00010A64">
      <w:pPr>
        <w:pStyle w:val="Heading2"/>
      </w:pPr>
      <w:r w:rsidRPr="0097200D">
        <w:t>Spesifikasi Naskah</w:t>
      </w:r>
      <w:r w:rsidR="00AE16B6" w:rsidRPr="0097200D">
        <w:t xml:space="preserve">  (</w:t>
      </w:r>
      <w:r w:rsidR="00F37C17" w:rsidRPr="0097200D">
        <w:t xml:space="preserve">dibuat dengan </w:t>
      </w:r>
      <w:r w:rsidR="00AE16B6" w:rsidRPr="0097200D">
        <w:t>Heading2)</w:t>
      </w:r>
    </w:p>
    <w:p w:rsidR="00010A64" w:rsidRPr="0097200D" w:rsidRDefault="00B763F7" w:rsidP="00DB4D9A">
      <w:pPr>
        <w:pStyle w:val="BodyText"/>
        <w:rPr>
          <w:lang w:val="id-ID"/>
        </w:rPr>
      </w:pPr>
      <w:r w:rsidRPr="0097200D">
        <w:rPr>
          <w:lang w:val="id-ID"/>
        </w:rPr>
        <w:t>Gunakan tipe huruf Times New Roman pada selu</w:t>
      </w:r>
      <w:r w:rsidR="00652C59" w:rsidRPr="0097200D">
        <w:rPr>
          <w:lang w:val="id-ID"/>
        </w:rPr>
        <w:t xml:space="preserve">ruh naskah, dengan </w:t>
      </w:r>
      <w:r w:rsidR="00B955F1" w:rsidRPr="0097200D">
        <w:rPr>
          <w:lang w:val="id-ID"/>
        </w:rPr>
        <w:t>j</w:t>
      </w:r>
      <w:r w:rsidRPr="0097200D">
        <w:rPr>
          <w:lang w:val="id-ID"/>
        </w:rPr>
        <w:t>arak spasi single dan isi tulisan atau naskah menggunakan perataan kiri-kanan (justified).</w:t>
      </w:r>
    </w:p>
    <w:p w:rsidR="0094282C" w:rsidRPr="0097200D" w:rsidRDefault="0094282C" w:rsidP="0094282C">
      <w:pPr>
        <w:pStyle w:val="Heading2"/>
      </w:pPr>
      <w:r w:rsidRPr="0097200D">
        <w:t>Ukuran Halaman</w:t>
      </w:r>
    </w:p>
    <w:p w:rsidR="0094282C" w:rsidRPr="0097200D" w:rsidRDefault="00605448" w:rsidP="00DB4D9A">
      <w:pPr>
        <w:pStyle w:val="BodyText"/>
        <w:rPr>
          <w:lang w:val="id-ID"/>
        </w:rPr>
      </w:pPr>
      <w:r w:rsidRPr="0097200D">
        <w:rPr>
          <w:lang w:val="id-ID"/>
        </w:rPr>
        <w:t>Ukuran halaman adalah A4 (210 mm x 297 mm). Margin halaman</w:t>
      </w:r>
      <w:r w:rsidR="006E2FEB" w:rsidRPr="0097200D">
        <w:rPr>
          <w:lang w:val="id-ID"/>
        </w:rPr>
        <w:t xml:space="preserve"> atas-bawah</w:t>
      </w:r>
      <w:r w:rsidRPr="0097200D">
        <w:rPr>
          <w:lang w:val="id-ID"/>
        </w:rPr>
        <w:t xml:space="preserve"> adalah 25 mm dan</w:t>
      </w:r>
      <w:r w:rsidR="006E2FEB" w:rsidRPr="0097200D">
        <w:rPr>
          <w:lang w:val="id-ID"/>
        </w:rPr>
        <w:t xml:space="preserve"> kiri-kanan adalah</w:t>
      </w:r>
      <w:r w:rsidRPr="0097200D">
        <w:rPr>
          <w:lang w:val="id-ID"/>
        </w:rPr>
        <w:t xml:space="preserve"> 30 mm</w:t>
      </w:r>
      <w:r w:rsidR="00882E30" w:rsidRPr="0097200D">
        <w:rPr>
          <w:lang w:val="id-ID"/>
        </w:rPr>
        <w:t>.</w:t>
      </w:r>
    </w:p>
    <w:p w:rsidR="00945D60" w:rsidRPr="0097200D" w:rsidRDefault="00945D60" w:rsidP="00945D60">
      <w:pPr>
        <w:pStyle w:val="Heading2"/>
      </w:pPr>
      <w:r w:rsidRPr="0097200D">
        <w:t>Heading</w:t>
      </w:r>
    </w:p>
    <w:p w:rsidR="004031C4" w:rsidRPr="0097200D" w:rsidRDefault="00E3228F" w:rsidP="006A6AC2">
      <w:pPr>
        <w:pStyle w:val="BodyText"/>
        <w:rPr>
          <w:lang w:val="id-ID"/>
        </w:rPr>
      </w:pPr>
      <w:r w:rsidRPr="0097200D">
        <w:rPr>
          <w:lang w:val="id-ID"/>
        </w:rPr>
        <w:t>Heading merupakan alat untuk membimbing pembaca untuk memahami paper anda</w:t>
      </w:r>
      <w:r w:rsidR="00BA3040" w:rsidRPr="0097200D">
        <w:rPr>
          <w:lang w:val="id-ID"/>
        </w:rPr>
        <w:t>. P</w:t>
      </w:r>
      <w:r w:rsidRPr="0097200D">
        <w:rPr>
          <w:lang w:val="id-ID"/>
        </w:rPr>
        <w:t xml:space="preserve">ada template ini </w:t>
      </w:r>
      <w:r w:rsidR="00BA3040" w:rsidRPr="0097200D">
        <w:rPr>
          <w:lang w:val="id-ID"/>
        </w:rPr>
        <w:t xml:space="preserve">telah didefinisikan 4 jenis heading untuk membantu anda mengorganisasikan </w:t>
      </w:r>
      <w:r w:rsidR="00B34735" w:rsidRPr="0097200D">
        <w:rPr>
          <w:lang w:val="id-ID"/>
        </w:rPr>
        <w:t xml:space="preserve">naskah paper anda. </w:t>
      </w:r>
    </w:p>
    <w:p w:rsidR="006A6AC2" w:rsidRPr="0097200D" w:rsidRDefault="007A12D5" w:rsidP="006A6AC2">
      <w:pPr>
        <w:pStyle w:val="Heading3"/>
        <w:rPr>
          <w:i w:val="0"/>
        </w:rPr>
      </w:pPr>
      <w:r w:rsidRPr="0097200D">
        <w:t>Heading</w:t>
      </w:r>
      <w:r w:rsidR="006A6AC2" w:rsidRPr="0097200D">
        <w:t xml:space="preserve"> Level-1</w:t>
      </w:r>
      <w:r w:rsidR="00F37C17" w:rsidRPr="0097200D">
        <w:t>(dibuat dengan Heading 3)</w:t>
      </w:r>
      <w:r w:rsidRPr="0097200D">
        <w:t>:</w:t>
      </w:r>
      <w:r w:rsidR="006A6AC2" w:rsidRPr="0097200D">
        <w:rPr>
          <w:i w:val="0"/>
        </w:rPr>
        <w:t xml:space="preserve">Heading </w:t>
      </w:r>
      <w:r w:rsidRPr="0097200D">
        <w:rPr>
          <w:i w:val="0"/>
        </w:rPr>
        <w:t xml:space="preserve">level-1 </w:t>
      </w:r>
      <w:r w:rsidR="006A6AC2" w:rsidRPr="0097200D">
        <w:rPr>
          <w:i w:val="0"/>
        </w:rPr>
        <w:t xml:space="preserve">harus dengan format Small Caps, rata tengah, dan diberi nomor mengunakan </w:t>
      </w:r>
      <w:r w:rsidR="006A6AC2" w:rsidRPr="0097200D">
        <w:rPr>
          <w:i w:val="0"/>
        </w:rPr>
        <w:lastRenderedPageBreak/>
        <w:t>penomoran romawi. Sebagai contoh, lihat heading “II</w:t>
      </w:r>
      <w:r w:rsidR="00445C8F">
        <w:rPr>
          <w:i w:val="0"/>
          <w:lang w:val="en-US"/>
        </w:rPr>
        <w:t>I</w:t>
      </w:r>
      <w:r w:rsidR="006A6AC2" w:rsidRPr="0097200D">
        <w:rPr>
          <w:i w:val="0"/>
        </w:rPr>
        <w:t>. Format Naskah” pada dokumen ini. “Daftar Pustaka” dan “Ucapan Terima Kasih” tidak mengunakan heading level-1 ini, namun mengunakan format heading level-</w:t>
      </w:r>
      <w:r w:rsidR="00F356E4" w:rsidRPr="0097200D">
        <w:rPr>
          <w:i w:val="0"/>
        </w:rPr>
        <w:t>5</w:t>
      </w:r>
      <w:r w:rsidR="006A6AC2" w:rsidRPr="0097200D">
        <w:rPr>
          <w:i w:val="0"/>
        </w:rPr>
        <w:t>.</w:t>
      </w:r>
    </w:p>
    <w:p w:rsidR="008875BE" w:rsidRPr="0097200D" w:rsidRDefault="007564E8" w:rsidP="007A12D5">
      <w:pPr>
        <w:pStyle w:val="Heading3"/>
        <w:rPr>
          <w:i w:val="0"/>
        </w:rPr>
      </w:pPr>
      <w:r w:rsidRPr="0097200D">
        <w:t xml:space="preserve">Heading </w:t>
      </w:r>
      <w:r w:rsidR="007A12D5" w:rsidRPr="0097200D">
        <w:t xml:space="preserve">Level-2:  </w:t>
      </w:r>
      <w:r w:rsidR="008875BE" w:rsidRPr="0097200D">
        <w:rPr>
          <w:i w:val="0"/>
        </w:rPr>
        <w:t>Heading Level-2 harus mengunakan format italic (garis miring), rata kiri, dan diberi penomoran mengunakan huruf alphabetic</w:t>
      </w:r>
      <w:r w:rsidR="00AA512F" w:rsidRPr="0097200D">
        <w:rPr>
          <w:i w:val="0"/>
        </w:rPr>
        <w:t xml:space="preserve"> dan diikuti dengan titik. Sebagai contoh lihat heading “C. Heading” pada halaman ini.</w:t>
      </w:r>
    </w:p>
    <w:p w:rsidR="007A12D5" w:rsidRPr="0097200D" w:rsidRDefault="00AA512F" w:rsidP="003E7D9C">
      <w:pPr>
        <w:pStyle w:val="Heading3"/>
        <w:rPr>
          <w:i w:val="0"/>
        </w:rPr>
      </w:pPr>
      <w:r w:rsidRPr="0097200D">
        <w:t>Heading</w:t>
      </w:r>
      <w:r w:rsidR="00B51C31" w:rsidRPr="0097200D">
        <w:t xml:space="preserve"> Level-3</w:t>
      </w:r>
      <w:r w:rsidRPr="0097200D">
        <w:t xml:space="preserve">: </w:t>
      </w:r>
      <w:r w:rsidR="00B51C31" w:rsidRPr="0097200D">
        <w:rPr>
          <w:i w:val="0"/>
        </w:rPr>
        <w:t xml:space="preserve">Heading level-3 harus mengunakan indent, </w:t>
      </w:r>
      <w:r w:rsidR="003F200E" w:rsidRPr="0097200D">
        <w:rPr>
          <w:i w:val="0"/>
        </w:rPr>
        <w:t xml:space="preserve">huruf miring (italic), dan diberi penomoran Arabic dan diakhiri dengan kurung tutup. Heading lebel 3 harus diakiri dengan titik dua. </w:t>
      </w:r>
      <w:r w:rsidR="00BE6FA0" w:rsidRPr="0097200D">
        <w:rPr>
          <w:i w:val="0"/>
        </w:rPr>
        <w:t xml:space="preserve">Isi dari sesi harus mengikuti Heading level-3 langsung pada satu paragraph. </w:t>
      </w:r>
      <w:r w:rsidR="003F200E" w:rsidRPr="0097200D">
        <w:rPr>
          <w:i w:val="0"/>
        </w:rPr>
        <w:t>Sebagai contoh paragraph ini mengikuti format heading level-3.</w:t>
      </w:r>
    </w:p>
    <w:p w:rsidR="003E7D9C" w:rsidRPr="0097200D" w:rsidRDefault="003E7D9C" w:rsidP="003E7D9C">
      <w:pPr>
        <w:pStyle w:val="Heading3"/>
      </w:pPr>
      <w:r w:rsidRPr="0097200D">
        <w:t>Heading Level-</w:t>
      </w:r>
      <w:r w:rsidR="009C7504" w:rsidRPr="0097200D">
        <w:t>4</w:t>
      </w:r>
      <w:r w:rsidRPr="0097200D">
        <w:t xml:space="preserve">: </w:t>
      </w:r>
      <w:r w:rsidR="009C7504" w:rsidRPr="0097200D">
        <w:rPr>
          <w:i w:val="0"/>
        </w:rPr>
        <w:t>Jika anda masih memerlukan pembagian sub pokok bahasan</w:t>
      </w:r>
      <w:r w:rsidR="00C672E0" w:rsidRPr="0097200D">
        <w:rPr>
          <w:i w:val="0"/>
        </w:rPr>
        <w:t xml:space="preserve"> atau pendeskripsian isi, anda bisa mengunakan heading level-4.</w:t>
      </w:r>
    </w:p>
    <w:p w:rsidR="00C672E0" w:rsidRPr="0097200D" w:rsidRDefault="00C672E0" w:rsidP="00C672E0">
      <w:pPr>
        <w:pStyle w:val="Heading4"/>
        <w:ind w:firstLine="284"/>
        <w:rPr>
          <w:i w:val="0"/>
        </w:rPr>
      </w:pPr>
      <w:r w:rsidRPr="0097200D">
        <w:t>Co</w:t>
      </w:r>
      <w:r w:rsidR="004502F9" w:rsidRPr="0097200D">
        <w:t>ntoh heading level-</w:t>
      </w:r>
      <w:r w:rsidRPr="0097200D">
        <w:t>4</w:t>
      </w:r>
      <w:r w:rsidR="006F7F12" w:rsidRPr="0097200D">
        <w:t xml:space="preserve">: </w:t>
      </w:r>
      <w:r w:rsidRPr="0097200D">
        <w:rPr>
          <w:i w:val="0"/>
        </w:rPr>
        <w:t>Heading Level-</w:t>
      </w:r>
      <w:r w:rsidR="006F7F12" w:rsidRPr="0097200D">
        <w:rPr>
          <w:i w:val="0"/>
        </w:rPr>
        <w:t>4</w:t>
      </w:r>
      <w:r w:rsidRPr="0097200D">
        <w:rPr>
          <w:i w:val="0"/>
        </w:rPr>
        <w:t xml:space="preserve"> harus mengunakan format italic (garis miring),</w:t>
      </w:r>
      <w:r w:rsidR="006F7F12" w:rsidRPr="0097200D">
        <w:rPr>
          <w:i w:val="0"/>
        </w:rPr>
        <w:t xml:space="preserve"> terindent</w:t>
      </w:r>
      <w:r w:rsidRPr="0097200D">
        <w:rPr>
          <w:i w:val="0"/>
        </w:rPr>
        <w:t xml:space="preserve"> rata kiri, dan diberi penomoran mengunakan huruf alphabetic dan diikuti dengan titik. </w:t>
      </w:r>
    </w:p>
    <w:p w:rsidR="00C672E0" w:rsidRPr="0097200D" w:rsidRDefault="00C672E0" w:rsidP="00C672E0">
      <w:pPr>
        <w:pStyle w:val="Heading4"/>
      </w:pPr>
      <w:r w:rsidRPr="0097200D">
        <w:t>Co</w:t>
      </w:r>
      <w:r w:rsidR="00C912EE" w:rsidRPr="0097200D">
        <w:t>ntoh heading level-</w:t>
      </w:r>
      <w:r w:rsidRPr="0097200D">
        <w:t>4</w:t>
      </w:r>
      <w:r w:rsidR="00BE6FA0" w:rsidRPr="0097200D">
        <w:t>:</w:t>
      </w:r>
      <w:r w:rsidR="00BE6FA0" w:rsidRPr="0097200D">
        <w:rPr>
          <w:i w:val="0"/>
        </w:rPr>
        <w:t xml:space="preserve"> ini merupakan contoh</w:t>
      </w:r>
      <w:r w:rsidR="00C912EE" w:rsidRPr="0097200D">
        <w:rPr>
          <w:i w:val="0"/>
        </w:rPr>
        <w:t xml:space="preserve"> pengunaan heading level-4</w:t>
      </w:r>
      <w:r w:rsidR="004502F9" w:rsidRPr="0097200D">
        <w:rPr>
          <w:i w:val="0"/>
        </w:rPr>
        <w:t>, isi langsung mengikuti pada satu paragraph. Untuk melakukannya setting paragraph dengan heading level-4 kemudian blok kalimat yang bukan merupakan judul dari heading level-4, pilih format supaya kalimat tidak italic/miring.</w:t>
      </w:r>
    </w:p>
    <w:p w:rsidR="00C9093E" w:rsidRPr="0097200D" w:rsidRDefault="00C9093E" w:rsidP="00C9093E">
      <w:pPr>
        <w:pStyle w:val="Heading3"/>
        <w:rPr>
          <w:i w:val="0"/>
        </w:rPr>
      </w:pPr>
      <w:r w:rsidRPr="0097200D">
        <w:t xml:space="preserve">Heading Level-5: </w:t>
      </w:r>
      <w:r w:rsidR="002C3091" w:rsidRPr="0097200D">
        <w:rPr>
          <w:i w:val="0"/>
        </w:rPr>
        <w:t>H</w:t>
      </w:r>
      <w:r w:rsidR="00376BE6" w:rsidRPr="0097200D">
        <w:rPr>
          <w:i w:val="0"/>
        </w:rPr>
        <w:t>eading ini memiliki karakteristik yang sama dengan heading level-1 namun tidak disertai dengan penomoran.. H</w:t>
      </w:r>
      <w:r w:rsidRPr="0097200D">
        <w:rPr>
          <w:i w:val="0"/>
        </w:rPr>
        <w:t>ead</w:t>
      </w:r>
      <w:r w:rsidR="008823EE" w:rsidRPr="0097200D">
        <w:rPr>
          <w:i w:val="0"/>
        </w:rPr>
        <w:t>ing level-5 ini digunakan untuk heading</w:t>
      </w:r>
      <w:r w:rsidR="000905C1" w:rsidRPr="0097200D">
        <w:rPr>
          <w:i w:val="0"/>
        </w:rPr>
        <w:t>“Daftar Pustaka” dan “Ucapan Terima Kasih”</w:t>
      </w:r>
      <w:r w:rsidR="00100B38" w:rsidRPr="0097200D">
        <w:rPr>
          <w:i w:val="0"/>
        </w:rPr>
        <w:t>.</w:t>
      </w:r>
    </w:p>
    <w:p w:rsidR="00A01F61" w:rsidRPr="0097200D" w:rsidRDefault="000E5A08" w:rsidP="00A01F61">
      <w:pPr>
        <w:pStyle w:val="Heading2"/>
      </w:pPr>
      <w:r w:rsidRPr="0097200D">
        <w:t>Gambar</w:t>
      </w:r>
    </w:p>
    <w:p w:rsidR="00FC0FE9" w:rsidRPr="0097200D" w:rsidRDefault="00FC0FE9" w:rsidP="00272CE7">
      <w:pPr>
        <w:pStyle w:val="IEEEParagraph"/>
        <w:rPr>
          <w:lang w:val="id-ID"/>
        </w:rPr>
      </w:pPr>
      <w:r w:rsidRPr="0097200D">
        <w:rPr>
          <w:lang w:val="id-ID"/>
        </w:rPr>
        <w:t xml:space="preserve">Gambar dan tabel harus diletakan di tengah kolom, jika diperlukan gambar dan tabel </w:t>
      </w:r>
      <w:r w:rsidR="008145B7" w:rsidRPr="0097200D">
        <w:rPr>
          <w:lang w:val="id-ID"/>
        </w:rPr>
        <w:t xml:space="preserve">diperbolehkan untuk </w:t>
      </w:r>
      <w:r w:rsidRPr="0097200D">
        <w:rPr>
          <w:lang w:val="id-ID"/>
        </w:rPr>
        <w:t xml:space="preserve">mengunakan 2 </w:t>
      </w:r>
      <w:r w:rsidR="008145B7" w:rsidRPr="0097200D">
        <w:rPr>
          <w:lang w:val="id-ID"/>
        </w:rPr>
        <w:t xml:space="preserve">kolom. </w:t>
      </w:r>
      <w:r w:rsidR="00625B21" w:rsidRPr="0097200D">
        <w:rPr>
          <w:lang w:val="id-ID"/>
        </w:rPr>
        <w:t>Untuk memudahkan penataan, gambar dan table yang mengunakan 2 kolom harus ditempatkan di bagian atas atau bawah halaman.</w:t>
      </w:r>
    </w:p>
    <w:p w:rsidR="00061F84" w:rsidRDefault="001578FB" w:rsidP="00272CE7">
      <w:pPr>
        <w:pStyle w:val="IEEEParagraph"/>
        <w:rPr>
          <w:lang w:val="en-US"/>
        </w:rPr>
      </w:pPr>
      <w:r w:rsidRPr="0097200D">
        <w:rPr>
          <w:lang w:val="id-ID"/>
        </w:rPr>
        <w:t xml:space="preserve">Gambar akan tercetak dengan tinta </w:t>
      </w:r>
      <w:r w:rsidR="00061F84" w:rsidRPr="0097200D">
        <w:rPr>
          <w:lang w:val="id-ID"/>
        </w:rPr>
        <w:t>hitam putih sehingga disarankan untuk tidak mengunakan gambar berwarna</w:t>
      </w:r>
      <w:r w:rsidR="00516143" w:rsidRPr="0097200D">
        <w:rPr>
          <w:lang w:val="id-ID"/>
        </w:rPr>
        <w:t xml:space="preserve">, anda harus memastikan gambar yang anda gunakan </w:t>
      </w:r>
      <w:r w:rsidR="00B3388C" w:rsidRPr="0097200D">
        <w:rPr>
          <w:lang w:val="id-ID"/>
        </w:rPr>
        <w:t>mampu terlihat dengan jelas walaupun tercetak pada kertas dengan tinta hitam putih.</w:t>
      </w:r>
    </w:p>
    <w:p w:rsidR="00105353" w:rsidRPr="0097200D" w:rsidRDefault="00105353" w:rsidP="00105353">
      <w:pPr>
        <w:pStyle w:val="BodyText"/>
        <w:rPr>
          <w:lang w:val="id-ID" w:eastAsia="id-ID"/>
        </w:rPr>
      </w:pPr>
      <w:r w:rsidRPr="0097200D">
        <w:rPr>
          <w:lang w:val="id-ID" w:eastAsia="id-ID"/>
        </w:rPr>
        <w:t xml:space="preserve">Gambar diberi nomor sesuai urutan presentasi (Gambar 1., dst.). Judul gambar yang diletakkan dibawah gambar dengan posisi tengah (centre </w:t>
      </w:r>
      <w:r w:rsidRPr="0097200D">
        <w:rPr>
          <w:lang w:val="id-ID" w:eastAsia="id-ID"/>
        </w:rPr>
        <w:lastRenderedPageBreak/>
        <w:t>justified) jika terdiri atas 1 baris, namun jika terdiri lebih dari 1 baris maka mengunakan posisi justify.</w:t>
      </w:r>
    </w:p>
    <w:p w:rsidR="00105353" w:rsidRPr="00105353" w:rsidRDefault="00105353" w:rsidP="00272CE7">
      <w:pPr>
        <w:pStyle w:val="IEEEParagraph"/>
        <w:rPr>
          <w:lang w:val="en-US"/>
        </w:rPr>
      </w:pPr>
    </w:p>
    <w:p w:rsidR="008A1353" w:rsidRPr="0097200D" w:rsidRDefault="008C396F" w:rsidP="008A1353">
      <w:pPr>
        <w:pStyle w:val="IEEEParagraph"/>
        <w:ind w:firstLine="0"/>
        <w:rPr>
          <w:noProof/>
          <w:lang w:val="id-ID" w:eastAsia="en-US"/>
        </w:rPr>
      </w:pPr>
      <w:r>
        <w:rPr>
          <w:noProof/>
          <w:lang w:val="id-ID" w:eastAsia="id-ID"/>
        </w:rPr>
        <w:drawing>
          <wp:inline distT="0" distB="0" distL="0" distR="0">
            <wp:extent cx="2522220" cy="1295400"/>
            <wp:effectExtent l="0" t="0" r="0" b="0"/>
            <wp:docPr id="1" name="Chart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283D7A" w:rsidRPr="0097200D" w:rsidRDefault="00283D7A" w:rsidP="00283D7A">
      <w:pPr>
        <w:pStyle w:val="Gambar"/>
        <w:rPr>
          <w:noProof/>
          <w:lang w:eastAsia="en-US"/>
        </w:rPr>
      </w:pPr>
      <w:r w:rsidRPr="0097200D">
        <w:rPr>
          <w:noProof/>
          <w:lang w:eastAsia="en-US"/>
        </w:rPr>
        <w:t>Gambar 1. Contoh gambar yang memilik kontras yang baik pada cetakan hitam dan putih</w:t>
      </w:r>
      <w:r w:rsidR="00427CE0" w:rsidRPr="0097200D">
        <w:rPr>
          <w:noProof/>
          <w:lang w:eastAsia="en-US"/>
        </w:rPr>
        <w:t xml:space="preserve"> [Judul Gambar: Times New Roman 8]</w:t>
      </w:r>
    </w:p>
    <w:p w:rsidR="003C21BE" w:rsidRPr="0097200D" w:rsidRDefault="003C21BE" w:rsidP="003C21BE">
      <w:pPr>
        <w:pStyle w:val="Heading2"/>
      </w:pPr>
      <w:r w:rsidRPr="0097200D">
        <w:t>Tabel</w:t>
      </w:r>
    </w:p>
    <w:p w:rsidR="00D920D9" w:rsidRDefault="00D920D9" w:rsidP="00D920D9">
      <w:pPr>
        <w:ind w:firstLine="284"/>
        <w:jc w:val="both"/>
        <w:rPr>
          <w:smallCaps/>
        </w:rPr>
      </w:pPr>
      <w:r w:rsidRPr="00D920D9">
        <w:rPr>
          <w:lang w:val="id-ID"/>
        </w:rPr>
        <w:t xml:space="preserve">Tabel harus diberi nomor sesuai urutan presentasi (Tabel 1, dst.). Judul tabel ditulis diatas tabel dengan posisi rata </w:t>
      </w:r>
      <w:r w:rsidR="00AA78B3">
        <w:t>center</w:t>
      </w:r>
      <w:r w:rsidRPr="00D920D9">
        <w:rPr>
          <w:lang w:val="id-ID"/>
        </w:rPr>
        <w:t xml:space="preserve"> (</w:t>
      </w:r>
      <w:r w:rsidR="00C55517">
        <w:t>center</w:t>
      </w:r>
      <w:r w:rsidRPr="00D920D9">
        <w:rPr>
          <w:lang w:val="id-ID"/>
        </w:rPr>
        <w:t xml:space="preserve"> justified).</w:t>
      </w:r>
    </w:p>
    <w:p w:rsidR="00930B27" w:rsidRPr="00930B27" w:rsidRDefault="00930B27" w:rsidP="00930B27">
      <w:pPr>
        <w:pStyle w:val="Tabel"/>
      </w:pPr>
      <w:r>
        <w:t>Tabel 1. Contoh Tabel</w:t>
      </w:r>
    </w:p>
    <w:tbl>
      <w:tblPr>
        <w:tblW w:w="5000" w:type="pct"/>
        <w:tblLook w:val="0000"/>
      </w:tblPr>
      <w:tblGrid>
        <w:gridCol w:w="972"/>
        <w:gridCol w:w="1800"/>
        <w:gridCol w:w="758"/>
        <w:gridCol w:w="758"/>
      </w:tblGrid>
      <w:tr w:rsidR="00047D80" w:rsidRPr="0097200D" w:rsidTr="00566A20">
        <w:trPr>
          <w:cantSplit/>
          <w:trHeight w:val="240"/>
          <w:tblHeader/>
        </w:trPr>
        <w:tc>
          <w:tcPr>
            <w:tcW w:w="736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47D80" w:rsidRPr="0097200D" w:rsidRDefault="00047D80" w:rsidP="00566A20">
            <w:pPr>
              <w:pStyle w:val="tablecolhead"/>
              <w:snapToGrid w:val="0"/>
              <w:rPr>
                <w:lang w:val="id-ID"/>
              </w:rPr>
            </w:pPr>
            <w:r w:rsidRPr="0097200D">
              <w:rPr>
                <w:lang w:val="id-ID"/>
              </w:rPr>
              <w:t>TableHead</w:t>
            </w:r>
          </w:p>
        </w:tc>
        <w:tc>
          <w:tcPr>
            <w:tcW w:w="4264" w:type="pct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047D80" w:rsidRPr="0097200D" w:rsidRDefault="00047D80" w:rsidP="00566A20">
            <w:pPr>
              <w:pStyle w:val="tablecolhead"/>
              <w:snapToGrid w:val="0"/>
              <w:rPr>
                <w:lang w:val="id-ID"/>
              </w:rPr>
            </w:pPr>
            <w:r w:rsidRPr="0097200D">
              <w:rPr>
                <w:lang w:val="id-ID"/>
              </w:rPr>
              <w:t>TableColumnHead</w:t>
            </w:r>
          </w:p>
        </w:tc>
      </w:tr>
      <w:tr w:rsidR="00047D80" w:rsidRPr="0097200D" w:rsidTr="00047D80">
        <w:trPr>
          <w:cantSplit/>
          <w:trHeight w:val="240"/>
          <w:tblHeader/>
        </w:trPr>
        <w:tc>
          <w:tcPr>
            <w:tcW w:w="736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47D80" w:rsidRPr="0097200D" w:rsidRDefault="00047D80" w:rsidP="00566A20">
            <w:pPr>
              <w:snapToGrid w:val="0"/>
              <w:rPr>
                <w:sz w:val="16"/>
                <w:szCs w:val="16"/>
                <w:lang w:val="id-ID"/>
              </w:rPr>
            </w:pPr>
          </w:p>
        </w:tc>
        <w:tc>
          <w:tcPr>
            <w:tcW w:w="2393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47D80" w:rsidRPr="0097200D" w:rsidRDefault="00047D80" w:rsidP="00566A20">
            <w:pPr>
              <w:pStyle w:val="tablecolsubhead"/>
              <w:snapToGrid w:val="0"/>
              <w:rPr>
                <w:lang w:val="id-ID"/>
              </w:rPr>
            </w:pPr>
            <w:r w:rsidRPr="0097200D">
              <w:rPr>
                <w:lang w:val="id-ID"/>
              </w:rPr>
              <w:t>Tablecolumnsubhead</w:t>
            </w:r>
          </w:p>
        </w:tc>
        <w:tc>
          <w:tcPr>
            <w:tcW w:w="920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47D80" w:rsidRPr="0097200D" w:rsidRDefault="00047D80" w:rsidP="00566A20">
            <w:pPr>
              <w:pStyle w:val="tablecolsubhead"/>
              <w:snapToGrid w:val="0"/>
              <w:rPr>
                <w:lang w:val="id-ID"/>
              </w:rPr>
            </w:pPr>
            <w:r w:rsidRPr="0097200D">
              <w:rPr>
                <w:lang w:val="id-ID"/>
              </w:rPr>
              <w:t>Subhead</w:t>
            </w:r>
          </w:p>
        </w:tc>
        <w:tc>
          <w:tcPr>
            <w:tcW w:w="951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047D80" w:rsidRPr="0097200D" w:rsidRDefault="00047D80" w:rsidP="00566A20">
            <w:pPr>
              <w:pStyle w:val="tablecolsubhead"/>
              <w:snapToGrid w:val="0"/>
              <w:rPr>
                <w:lang w:val="id-ID"/>
              </w:rPr>
            </w:pPr>
            <w:r w:rsidRPr="0097200D">
              <w:rPr>
                <w:lang w:val="id-ID"/>
              </w:rPr>
              <w:t>Subhead</w:t>
            </w:r>
          </w:p>
        </w:tc>
      </w:tr>
      <w:tr w:rsidR="00047D80" w:rsidRPr="0097200D" w:rsidTr="00047D80">
        <w:trPr>
          <w:trHeight w:val="320"/>
        </w:trPr>
        <w:tc>
          <w:tcPr>
            <w:tcW w:w="736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47D80" w:rsidRPr="0097200D" w:rsidRDefault="00047D80" w:rsidP="00566A20">
            <w:pPr>
              <w:pStyle w:val="tablecopy"/>
              <w:snapToGrid w:val="0"/>
              <w:rPr>
                <w:lang w:val="id-ID"/>
              </w:rPr>
            </w:pPr>
            <w:r w:rsidRPr="0097200D">
              <w:rPr>
                <w:lang w:val="id-ID"/>
              </w:rPr>
              <w:t>copy</w:t>
            </w:r>
          </w:p>
        </w:tc>
        <w:tc>
          <w:tcPr>
            <w:tcW w:w="2393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47D80" w:rsidRPr="0097200D" w:rsidRDefault="00047D80" w:rsidP="00566A20">
            <w:pPr>
              <w:pStyle w:val="tablecopy"/>
              <w:snapToGrid w:val="0"/>
              <w:rPr>
                <w:lang w:val="id-ID"/>
              </w:rPr>
            </w:pPr>
            <w:r w:rsidRPr="0097200D">
              <w:rPr>
                <w:lang w:val="id-ID"/>
              </w:rPr>
              <w:t>Moretablecopy</w:t>
            </w:r>
            <w:r w:rsidRPr="0097200D">
              <w:rPr>
                <w:vertAlign w:val="superscript"/>
                <w:lang w:val="id-ID"/>
              </w:rPr>
              <w:t>a</w:t>
            </w:r>
          </w:p>
        </w:tc>
        <w:tc>
          <w:tcPr>
            <w:tcW w:w="920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47D80" w:rsidRPr="0097200D" w:rsidRDefault="00047D80" w:rsidP="00566A20">
            <w:pPr>
              <w:snapToGrid w:val="0"/>
              <w:rPr>
                <w:sz w:val="16"/>
                <w:szCs w:val="16"/>
                <w:lang w:val="id-ID"/>
              </w:rPr>
            </w:pPr>
          </w:p>
        </w:tc>
        <w:tc>
          <w:tcPr>
            <w:tcW w:w="951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047D80" w:rsidRPr="0097200D" w:rsidRDefault="00047D80" w:rsidP="00566A20">
            <w:pPr>
              <w:snapToGrid w:val="0"/>
              <w:rPr>
                <w:sz w:val="16"/>
                <w:szCs w:val="16"/>
                <w:lang w:val="id-ID"/>
              </w:rPr>
            </w:pPr>
          </w:p>
        </w:tc>
      </w:tr>
    </w:tbl>
    <w:p w:rsidR="00047D80" w:rsidRPr="00047D80" w:rsidRDefault="00047D80" w:rsidP="00A01F61">
      <w:pPr>
        <w:pStyle w:val="BodyText"/>
        <w:rPr>
          <w:lang w:eastAsia="id-ID"/>
        </w:rPr>
      </w:pPr>
    </w:p>
    <w:p w:rsidR="00221064" w:rsidRDefault="00DF0A49" w:rsidP="00221064">
      <w:pPr>
        <w:pStyle w:val="Heading2"/>
      </w:pPr>
      <w:r>
        <w:rPr>
          <w:lang w:val="en-US"/>
        </w:rPr>
        <w:t>Formula</w:t>
      </w:r>
    </w:p>
    <w:p w:rsidR="00DF5447" w:rsidRDefault="00DF5447" w:rsidP="00221064">
      <w:pPr>
        <w:pStyle w:val="BodyText"/>
      </w:pPr>
      <w:r w:rsidRPr="00DF5447">
        <w:t>Formula ditulis secara jelas dengan indeks seperti contoh berikut :</w:t>
      </w:r>
    </w:p>
    <w:p w:rsidR="00DF5447" w:rsidRDefault="00DF5447" w:rsidP="00DF5447">
      <w:pPr>
        <w:pStyle w:val="equation"/>
        <w:tabs>
          <w:tab w:val="clear" w:pos="5040"/>
          <w:tab w:val="right" w:pos="3969"/>
        </w:tabs>
      </w:pPr>
      <w:r>
        <w:tab/>
      </w:r>
      <w:r>
        <w:rPr>
          <w:rFonts w:eastAsia="Symbol"/>
        </w:rPr>
        <w:t></w:t>
      </w:r>
      <w:r>
        <w:rPr>
          <w:rFonts w:eastAsia="Symbol"/>
        </w:rPr>
        <w:t></w:t>
      </w:r>
      <w:r>
        <w:rPr>
          <w:rFonts w:eastAsia="Symbol"/>
        </w:rPr>
        <w:t></w:t>
      </w:r>
      <w:r>
        <w:rPr>
          <w:rFonts w:eastAsia="Symbol"/>
        </w:rPr>
        <w:t></w:t>
      </w:r>
      <w:r>
        <w:rPr>
          <w:rFonts w:eastAsia="Symbol"/>
        </w:rPr>
        <w:t></w:t>
      </w:r>
      <w:r>
        <w:rPr>
          <w:rFonts w:eastAsia="Symbol"/>
        </w:rPr>
        <w:t></w:t>
      </w:r>
      <w:r>
        <w:rPr>
          <w:rFonts w:eastAsia="Symbol"/>
        </w:rPr>
        <w:t></w:t>
      </w:r>
      <w:r>
        <w:rPr>
          <w:rFonts w:eastAsia="Symbol"/>
        </w:rPr>
        <w:t></w:t>
      </w:r>
      <w:r>
        <w:rPr>
          <w:rFonts w:eastAsia="Symbol"/>
        </w:rPr>
        <w:t></w:t>
      </w:r>
      <w:r>
        <w:rPr>
          <w:rFonts w:eastAsia="Symbol"/>
        </w:rPr>
        <w:t></w:t>
      </w:r>
      <w:r>
        <w:rPr>
          <w:rFonts w:eastAsia="Symbol"/>
        </w:rPr>
        <w:t></w:t>
      </w:r>
      <w:r>
        <w:rPr>
          <w:rFonts w:eastAsia="Symbol"/>
        </w:rPr>
        <w:t></w:t>
      </w:r>
      <w:r>
        <w:tab/>
      </w:r>
      <w:r>
        <w:rPr>
          <w:rFonts w:eastAsia="Symbol"/>
        </w:rPr>
        <w:t></w:t>
      </w:r>
      <w:r>
        <w:rPr>
          <w:rFonts w:eastAsia="Symbol"/>
        </w:rPr>
        <w:t></w:t>
      </w:r>
      <w:r>
        <w:rPr>
          <w:rFonts w:eastAsia="Symbol"/>
        </w:rPr>
        <w:t></w:t>
      </w:r>
    </w:p>
    <w:p w:rsidR="00221064" w:rsidRDefault="00DF5447" w:rsidP="00221064">
      <w:pPr>
        <w:pStyle w:val="BodyText"/>
        <w:rPr>
          <w:rFonts w:eastAsia="Times New Roman"/>
        </w:rPr>
      </w:pPr>
      <w:r>
        <w:t>Pastikan Formula yang didefinisikan telah memiliki penjelasan atau segera dijelaskan pada paragraph setelah formula.</w:t>
      </w:r>
      <w:r w:rsidR="006F5AC3">
        <w:t xml:space="preserve"> Gunakan </w:t>
      </w:r>
      <w:r w:rsidR="00221064">
        <w:rPr>
          <w:rFonts w:eastAsia="Times New Roman"/>
        </w:rPr>
        <w:t xml:space="preserve"> “</w:t>
      </w:r>
      <w:r w:rsidR="00221064">
        <w:t>Eq.1</w:t>
      </w:r>
      <w:r w:rsidR="00221064">
        <w:rPr>
          <w:rFonts w:eastAsia="Times New Roman"/>
        </w:rPr>
        <w:t xml:space="preserve">” </w:t>
      </w:r>
      <w:r w:rsidR="006F5AC3">
        <w:t xml:space="preserve">atau </w:t>
      </w:r>
      <w:r w:rsidR="00221064">
        <w:rPr>
          <w:rFonts w:eastAsia="Times New Roman"/>
        </w:rPr>
        <w:t xml:space="preserve"> “E</w:t>
      </w:r>
      <w:r w:rsidR="00221064">
        <w:t>quation1</w:t>
      </w:r>
      <w:r w:rsidR="00221064">
        <w:rPr>
          <w:rFonts w:eastAsia="Times New Roman"/>
        </w:rPr>
        <w:t>”</w:t>
      </w:r>
      <w:r w:rsidR="006F5AC3">
        <w:rPr>
          <w:rFonts w:eastAsia="Times New Roman"/>
        </w:rPr>
        <w:t xml:space="preserve"> untuk menjelaskan formula tersebut, bukan </w:t>
      </w:r>
      <w:r w:rsidR="00221064">
        <w:rPr>
          <w:rFonts w:eastAsia="Times New Roman"/>
        </w:rPr>
        <w:t>“(1)”</w:t>
      </w:r>
      <w:r w:rsidR="006F5AC3">
        <w:rPr>
          <w:rFonts w:eastAsia="Times New Roman"/>
        </w:rPr>
        <w:t>.</w:t>
      </w:r>
    </w:p>
    <w:p w:rsidR="00DB4D9A" w:rsidRPr="00A064B8" w:rsidRDefault="007719E9" w:rsidP="00006A1E">
      <w:pPr>
        <w:pStyle w:val="Heading5"/>
        <w:rPr>
          <w:lang w:val="en-US"/>
        </w:rPr>
      </w:pPr>
      <w:r>
        <w:rPr>
          <w:lang w:val="en-US"/>
        </w:rPr>
        <w:t>Daftar Pustaka</w:t>
      </w:r>
      <w:r w:rsidR="00A064B8">
        <w:rPr>
          <w:lang w:val="en-US"/>
        </w:rPr>
        <w:t>(dibuat dengan heading 5)</w:t>
      </w:r>
    </w:p>
    <w:p w:rsidR="00DB4D9A" w:rsidRDefault="007719E9" w:rsidP="00A32887">
      <w:pPr>
        <w:pStyle w:val="BodyText"/>
      </w:pPr>
      <w:r>
        <w:t xml:space="preserve">Daftar pustaka dibuat dengan Times New Roman 9 normal. </w:t>
      </w:r>
      <w:r w:rsidR="00A32887" w:rsidRPr="00A32887">
        <w:t>Menurut abjad nama akhir pengarang. Acuan yang tidak dikenal pengarangnya digolongkan sebagai Anonimus.</w:t>
      </w:r>
    </w:p>
    <w:p w:rsidR="00A32887" w:rsidRDefault="00A32887" w:rsidP="00A32887">
      <w:pPr>
        <w:pStyle w:val="BodyText"/>
        <w:ind w:firstLine="0"/>
      </w:pPr>
    </w:p>
    <w:p w:rsidR="00A32887" w:rsidRPr="0029060F" w:rsidRDefault="00A32887" w:rsidP="00DC52A9">
      <w:pPr>
        <w:widowControl w:val="0"/>
        <w:adjustRightInd w:val="0"/>
        <w:spacing w:beforeLines="60" w:after="240"/>
        <w:ind w:left="839" w:right="-69" w:hanging="839"/>
        <w:jc w:val="both"/>
        <w:rPr>
          <w:sz w:val="18"/>
          <w:szCs w:val="18"/>
        </w:rPr>
      </w:pPr>
      <w:r w:rsidRPr="0029060F">
        <w:rPr>
          <w:sz w:val="18"/>
          <w:szCs w:val="18"/>
          <w:lang w:val="id-ID"/>
        </w:rPr>
        <w:t xml:space="preserve">Baeza-Yates, R. dan Ribeiro-Neto, B. 1999, </w:t>
      </w:r>
      <w:r w:rsidRPr="0029060F">
        <w:rPr>
          <w:i/>
          <w:iCs/>
          <w:sz w:val="18"/>
          <w:szCs w:val="18"/>
          <w:lang w:val="id-ID"/>
        </w:rPr>
        <w:t>Modern Information Retrieval</w:t>
      </w:r>
      <w:r w:rsidRPr="0029060F">
        <w:rPr>
          <w:sz w:val="18"/>
          <w:szCs w:val="18"/>
          <w:lang w:val="id-ID"/>
        </w:rPr>
        <w:t>, ACM Press, Addison Wasley Longman Limited, New York.</w:t>
      </w:r>
      <w:r w:rsidR="0007580C" w:rsidRPr="0029060F">
        <w:rPr>
          <w:sz w:val="18"/>
          <w:szCs w:val="18"/>
        </w:rPr>
        <w:t xml:space="preserve"> (pustaka dari buku)</w:t>
      </w:r>
    </w:p>
    <w:p w:rsidR="005C6173" w:rsidRPr="0029060F" w:rsidRDefault="00D92090" w:rsidP="00DC52A9">
      <w:pPr>
        <w:widowControl w:val="0"/>
        <w:adjustRightInd w:val="0"/>
        <w:spacing w:beforeLines="60" w:after="240"/>
        <w:ind w:left="839" w:right="-69" w:hanging="839"/>
        <w:jc w:val="both"/>
        <w:rPr>
          <w:sz w:val="18"/>
          <w:szCs w:val="18"/>
          <w:lang w:val="id-ID"/>
        </w:rPr>
      </w:pPr>
      <w:r w:rsidRPr="0029060F">
        <w:rPr>
          <w:sz w:val="18"/>
          <w:szCs w:val="18"/>
        </w:rPr>
        <w:t>Farizi</w:t>
      </w:r>
      <w:r w:rsidR="00A32887" w:rsidRPr="0029060F">
        <w:rPr>
          <w:sz w:val="18"/>
          <w:szCs w:val="18"/>
        </w:rPr>
        <w:t xml:space="preserve">, </w:t>
      </w:r>
      <w:r w:rsidRPr="0029060F">
        <w:rPr>
          <w:sz w:val="18"/>
          <w:szCs w:val="18"/>
        </w:rPr>
        <w:t>A</w:t>
      </w:r>
      <w:r w:rsidR="00A32887" w:rsidRPr="0029060F">
        <w:rPr>
          <w:sz w:val="18"/>
          <w:szCs w:val="18"/>
        </w:rPr>
        <w:t xml:space="preserve">., dan </w:t>
      </w:r>
      <w:r w:rsidRPr="0029060F">
        <w:rPr>
          <w:sz w:val="18"/>
          <w:szCs w:val="18"/>
        </w:rPr>
        <w:t>Button</w:t>
      </w:r>
      <w:r w:rsidR="00A32887" w:rsidRPr="0029060F">
        <w:rPr>
          <w:sz w:val="18"/>
          <w:szCs w:val="18"/>
        </w:rPr>
        <w:t>, E., 201</w:t>
      </w:r>
      <w:r w:rsidRPr="0029060F">
        <w:rPr>
          <w:sz w:val="18"/>
          <w:szCs w:val="18"/>
        </w:rPr>
        <w:t>1</w:t>
      </w:r>
      <w:r w:rsidR="00A32887" w:rsidRPr="0029060F">
        <w:rPr>
          <w:sz w:val="18"/>
          <w:szCs w:val="18"/>
        </w:rPr>
        <w:t>, “</w:t>
      </w:r>
      <w:r w:rsidR="00A32887" w:rsidRPr="0029060F">
        <w:rPr>
          <w:i/>
          <w:iCs/>
          <w:sz w:val="18"/>
          <w:szCs w:val="18"/>
        </w:rPr>
        <w:t xml:space="preserve">Analisis Fitur Kalimat untuk Peringkas Teks Otomatis pada Bahasa </w:t>
      </w:r>
      <w:r w:rsidR="001466D9" w:rsidRPr="0029060F">
        <w:rPr>
          <w:i/>
          <w:iCs/>
          <w:sz w:val="18"/>
          <w:szCs w:val="18"/>
        </w:rPr>
        <w:t>Java</w:t>
      </w:r>
      <w:r w:rsidR="00A32887" w:rsidRPr="0029060F">
        <w:rPr>
          <w:sz w:val="18"/>
          <w:szCs w:val="18"/>
        </w:rPr>
        <w:t xml:space="preserve">”, Indonesian Journal of </w:t>
      </w:r>
      <w:r w:rsidR="001466D9" w:rsidRPr="0029060F">
        <w:rPr>
          <w:sz w:val="18"/>
          <w:szCs w:val="18"/>
        </w:rPr>
        <w:t>Information</w:t>
      </w:r>
      <w:r w:rsidR="00A32887" w:rsidRPr="0029060F">
        <w:rPr>
          <w:sz w:val="18"/>
          <w:szCs w:val="18"/>
        </w:rPr>
        <w:t xml:space="preserve"> Systems (IJ</w:t>
      </w:r>
      <w:r w:rsidR="001466D9" w:rsidRPr="0029060F">
        <w:rPr>
          <w:sz w:val="18"/>
          <w:szCs w:val="18"/>
        </w:rPr>
        <w:t>IS), ISSN 1978-0000</w:t>
      </w:r>
      <w:r w:rsidR="00A32887" w:rsidRPr="0029060F">
        <w:rPr>
          <w:sz w:val="18"/>
          <w:szCs w:val="18"/>
        </w:rPr>
        <w:t xml:space="preserve"> Vol. 5, No.2, Juli 2011 p.60-68.</w:t>
      </w:r>
      <w:r w:rsidR="0007580C" w:rsidRPr="0029060F">
        <w:rPr>
          <w:sz w:val="18"/>
          <w:szCs w:val="18"/>
        </w:rPr>
        <w:t xml:space="preserve"> (pustaka dari jurnal)</w:t>
      </w:r>
    </w:p>
    <w:p w:rsidR="005C6173" w:rsidRPr="0029060F" w:rsidRDefault="003C4ED6" w:rsidP="00DC52A9">
      <w:pPr>
        <w:spacing w:beforeLines="60" w:after="240"/>
        <w:ind w:left="839" w:hanging="839"/>
        <w:jc w:val="both"/>
        <w:rPr>
          <w:sz w:val="18"/>
          <w:szCs w:val="18"/>
        </w:rPr>
      </w:pPr>
      <w:r w:rsidRPr="0029060F">
        <w:rPr>
          <w:sz w:val="18"/>
          <w:szCs w:val="18"/>
        </w:rPr>
        <w:t>Saroge</w:t>
      </w:r>
      <w:r w:rsidR="005C6173" w:rsidRPr="0029060F">
        <w:rPr>
          <w:sz w:val="18"/>
          <w:szCs w:val="18"/>
        </w:rPr>
        <w:t>, B., 201</w:t>
      </w:r>
      <w:r w:rsidRPr="0029060F">
        <w:rPr>
          <w:sz w:val="18"/>
          <w:szCs w:val="18"/>
        </w:rPr>
        <w:t>3</w:t>
      </w:r>
      <w:r w:rsidR="005C6173" w:rsidRPr="0029060F">
        <w:rPr>
          <w:sz w:val="18"/>
          <w:szCs w:val="18"/>
        </w:rPr>
        <w:t xml:space="preserve">, </w:t>
      </w:r>
      <w:r w:rsidR="005C6173" w:rsidRPr="0029060F">
        <w:rPr>
          <w:i/>
          <w:iCs/>
          <w:sz w:val="18"/>
          <w:szCs w:val="18"/>
        </w:rPr>
        <w:t>Penentuan Bobot</w:t>
      </w:r>
      <w:r w:rsidR="00365DAE" w:rsidRPr="0029060F">
        <w:rPr>
          <w:i/>
          <w:iCs/>
          <w:sz w:val="18"/>
          <w:szCs w:val="18"/>
        </w:rPr>
        <w:t>untuk</w:t>
      </w:r>
      <w:r w:rsidR="005C6173" w:rsidRPr="0029060F">
        <w:rPr>
          <w:i/>
          <w:iCs/>
          <w:sz w:val="18"/>
          <w:szCs w:val="18"/>
        </w:rPr>
        <w:t xml:space="preserve"> Penyeleksian Kalimat untuk Peringkas Teks Otomatis</w:t>
      </w:r>
      <w:r w:rsidR="001E799E" w:rsidRPr="0029060F">
        <w:rPr>
          <w:i/>
          <w:iCs/>
          <w:sz w:val="18"/>
          <w:szCs w:val="18"/>
        </w:rPr>
        <w:t xml:space="preserve"> berbahasa Mandarin</w:t>
      </w:r>
      <w:r w:rsidR="005C6173" w:rsidRPr="0029060F">
        <w:rPr>
          <w:i/>
          <w:iCs/>
          <w:sz w:val="18"/>
          <w:szCs w:val="18"/>
        </w:rPr>
        <w:t>,</w:t>
      </w:r>
      <w:r w:rsidR="005C6173" w:rsidRPr="0029060F">
        <w:rPr>
          <w:sz w:val="18"/>
          <w:szCs w:val="18"/>
        </w:rPr>
        <w:t xml:space="preserve"> Seminar Nasional </w:t>
      </w:r>
      <w:r w:rsidRPr="0029060F">
        <w:rPr>
          <w:sz w:val="18"/>
          <w:szCs w:val="18"/>
        </w:rPr>
        <w:t>Matematika dan Aplikasinya</w:t>
      </w:r>
      <w:r w:rsidR="0007580C" w:rsidRPr="0029060F">
        <w:rPr>
          <w:sz w:val="18"/>
          <w:szCs w:val="18"/>
        </w:rPr>
        <w:t>. (pustaka dari seminar)</w:t>
      </w:r>
    </w:p>
    <w:p w:rsidR="006A6EEC" w:rsidRPr="0029060F" w:rsidRDefault="002C58BE" w:rsidP="006A6EEC">
      <w:pPr>
        <w:pStyle w:val="ListNumber"/>
        <w:numPr>
          <w:ilvl w:val="0"/>
          <w:numId w:val="0"/>
        </w:numPr>
        <w:spacing w:after="240"/>
        <w:ind w:left="851" w:hanging="851"/>
        <w:jc w:val="both"/>
        <w:rPr>
          <w:sz w:val="18"/>
          <w:szCs w:val="18"/>
        </w:rPr>
      </w:pPr>
      <w:r w:rsidRPr="0029060F">
        <w:rPr>
          <w:sz w:val="18"/>
          <w:szCs w:val="18"/>
        </w:rPr>
        <w:lastRenderedPageBreak/>
        <w:t>Khalidan</w:t>
      </w:r>
      <w:r w:rsidR="006A6EEC" w:rsidRPr="0029060F">
        <w:rPr>
          <w:sz w:val="18"/>
          <w:szCs w:val="18"/>
        </w:rPr>
        <w:t xml:space="preserve">, </w:t>
      </w:r>
      <w:r w:rsidRPr="0029060F">
        <w:rPr>
          <w:sz w:val="18"/>
          <w:szCs w:val="18"/>
        </w:rPr>
        <w:t>R</w:t>
      </w:r>
      <w:r w:rsidR="006A6EEC" w:rsidRPr="0029060F">
        <w:rPr>
          <w:sz w:val="18"/>
          <w:szCs w:val="18"/>
        </w:rPr>
        <w:t>., 20</w:t>
      </w:r>
      <w:r w:rsidR="00E72B7B" w:rsidRPr="0029060F">
        <w:rPr>
          <w:sz w:val="18"/>
          <w:szCs w:val="18"/>
        </w:rPr>
        <w:t>12</w:t>
      </w:r>
      <w:r w:rsidR="006A6EEC" w:rsidRPr="0029060F">
        <w:rPr>
          <w:sz w:val="18"/>
          <w:szCs w:val="18"/>
        </w:rPr>
        <w:t xml:space="preserve">, </w:t>
      </w:r>
      <w:r w:rsidR="006A6EEC" w:rsidRPr="0029060F">
        <w:rPr>
          <w:i/>
          <w:iCs/>
          <w:sz w:val="18"/>
          <w:szCs w:val="18"/>
        </w:rPr>
        <w:t xml:space="preserve">Pengembangan Perangkat Lunak Peringkas Dokumen Berbahasa Indonesia, </w:t>
      </w:r>
      <w:r w:rsidR="006A6EEC" w:rsidRPr="0029060F">
        <w:rPr>
          <w:sz w:val="18"/>
          <w:szCs w:val="18"/>
        </w:rPr>
        <w:t xml:space="preserve">Laporan Tugas Akhir, </w:t>
      </w:r>
      <w:r w:rsidRPr="0029060F">
        <w:rPr>
          <w:sz w:val="18"/>
          <w:szCs w:val="18"/>
        </w:rPr>
        <w:t>Prodi Sistem Informasi</w:t>
      </w:r>
      <w:r w:rsidR="006A6EEC" w:rsidRPr="0029060F">
        <w:rPr>
          <w:sz w:val="18"/>
          <w:szCs w:val="18"/>
        </w:rPr>
        <w:t xml:space="preserve">, Fakultas </w:t>
      </w:r>
      <w:r w:rsidRPr="0029060F">
        <w:rPr>
          <w:sz w:val="18"/>
          <w:szCs w:val="18"/>
        </w:rPr>
        <w:t>Sains dan Teknologi</w:t>
      </w:r>
      <w:r w:rsidR="006A6EEC" w:rsidRPr="0029060F">
        <w:rPr>
          <w:sz w:val="18"/>
          <w:szCs w:val="18"/>
        </w:rPr>
        <w:t xml:space="preserve">, </w:t>
      </w:r>
      <w:r w:rsidRPr="0029060F">
        <w:rPr>
          <w:sz w:val="18"/>
          <w:szCs w:val="18"/>
        </w:rPr>
        <w:t>Universitas Airlangga</w:t>
      </w:r>
      <w:r w:rsidR="006A6EEC" w:rsidRPr="0029060F">
        <w:rPr>
          <w:sz w:val="18"/>
          <w:szCs w:val="18"/>
        </w:rPr>
        <w:t>, Surabaya. (pustaka dari skripsi atau thesis)</w:t>
      </w:r>
    </w:p>
    <w:p w:rsidR="008D6ED5" w:rsidRPr="0029060F" w:rsidRDefault="00BB54F9" w:rsidP="008D6ED5">
      <w:pPr>
        <w:ind w:left="851" w:hanging="851"/>
        <w:jc w:val="both"/>
        <w:rPr>
          <w:sz w:val="18"/>
          <w:szCs w:val="18"/>
        </w:rPr>
        <w:sectPr w:rsidR="008D6ED5" w:rsidRPr="0029060F" w:rsidSect="001000D1">
          <w:type w:val="continuous"/>
          <w:pgSz w:w="11906" w:h="16838" w:code="9"/>
          <w:pgMar w:top="1418" w:right="1701" w:bottom="1418" w:left="1701" w:header="720" w:footer="720" w:gutter="0"/>
          <w:cols w:num="2" w:space="360"/>
          <w:docGrid w:linePitch="360"/>
        </w:sectPr>
      </w:pPr>
      <w:r w:rsidRPr="0029060F">
        <w:rPr>
          <w:sz w:val="18"/>
          <w:szCs w:val="18"/>
        </w:rPr>
        <w:lastRenderedPageBreak/>
        <w:t>Oracle</w:t>
      </w:r>
      <w:r w:rsidR="008D6ED5" w:rsidRPr="0029060F">
        <w:rPr>
          <w:sz w:val="18"/>
          <w:szCs w:val="18"/>
        </w:rPr>
        <w:t>, 20</w:t>
      </w:r>
      <w:r w:rsidRPr="0029060F">
        <w:rPr>
          <w:sz w:val="18"/>
          <w:szCs w:val="18"/>
        </w:rPr>
        <w:t>12</w:t>
      </w:r>
      <w:r w:rsidR="008D6ED5" w:rsidRPr="0029060F">
        <w:rPr>
          <w:sz w:val="18"/>
          <w:szCs w:val="18"/>
        </w:rPr>
        <w:t xml:space="preserve">. </w:t>
      </w:r>
      <w:r w:rsidRPr="0029060F">
        <w:rPr>
          <w:sz w:val="18"/>
          <w:szCs w:val="18"/>
        </w:rPr>
        <w:t xml:space="preserve">Oracle NoSQL Database </w:t>
      </w:r>
      <w:r w:rsidR="008D6ED5" w:rsidRPr="0029060F">
        <w:rPr>
          <w:sz w:val="18"/>
          <w:szCs w:val="18"/>
        </w:rPr>
        <w:t xml:space="preserve">[Online] Available at: </w:t>
      </w:r>
      <w:r w:rsidRPr="0029060F">
        <w:rPr>
          <w:sz w:val="18"/>
          <w:szCs w:val="18"/>
        </w:rPr>
        <w:t xml:space="preserve">http://www.oracle.com/technetwork/products/nosqldb </w:t>
      </w:r>
      <w:r w:rsidR="008D6ED5" w:rsidRPr="0029060F">
        <w:rPr>
          <w:sz w:val="18"/>
          <w:szCs w:val="18"/>
        </w:rPr>
        <w:t>[Accessed 1 April 20</w:t>
      </w:r>
      <w:r w:rsidRPr="0029060F">
        <w:rPr>
          <w:sz w:val="18"/>
          <w:szCs w:val="18"/>
        </w:rPr>
        <w:t>13</w:t>
      </w:r>
      <w:r w:rsidR="008D6ED5" w:rsidRPr="0029060F">
        <w:rPr>
          <w:sz w:val="18"/>
          <w:szCs w:val="18"/>
        </w:rPr>
        <w:t>]</w:t>
      </w:r>
      <w:r w:rsidR="00D744B4" w:rsidRPr="0029060F">
        <w:rPr>
          <w:sz w:val="18"/>
          <w:szCs w:val="18"/>
        </w:rPr>
        <w:t xml:space="preserve"> (pustaka dari </w:t>
      </w:r>
      <w:r w:rsidR="005F1F95" w:rsidRPr="0029060F">
        <w:rPr>
          <w:sz w:val="18"/>
          <w:szCs w:val="18"/>
        </w:rPr>
        <w:t>website</w:t>
      </w:r>
      <w:r w:rsidR="00D744B4" w:rsidRPr="0029060F">
        <w:rPr>
          <w:sz w:val="18"/>
          <w:szCs w:val="18"/>
        </w:rPr>
        <w:t>)</w:t>
      </w:r>
    </w:p>
    <w:p w:rsidR="00DB4D9A" w:rsidRPr="0097200D" w:rsidRDefault="00DB4D9A" w:rsidP="008D6ED5">
      <w:pPr>
        <w:jc w:val="both"/>
        <w:rPr>
          <w:lang w:val="id-ID"/>
        </w:rPr>
      </w:pPr>
    </w:p>
    <w:p w:rsidR="00F936B8" w:rsidRPr="0097200D" w:rsidRDefault="00F936B8" w:rsidP="008D6ED5">
      <w:pPr>
        <w:jc w:val="both"/>
        <w:rPr>
          <w:lang w:val="id-ID"/>
        </w:rPr>
      </w:pPr>
    </w:p>
    <w:sectPr w:rsidR="00F936B8" w:rsidRPr="0097200D" w:rsidSect="001000D1">
      <w:type w:val="continuous"/>
      <w:pgSz w:w="11906" w:h="16838" w:code="9"/>
      <w:pgMar w:top="1418" w:right="1701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5C78" w:rsidRDefault="005D5C78" w:rsidP="001352DF">
      <w:r>
        <w:separator/>
      </w:r>
    </w:p>
  </w:endnote>
  <w:endnote w:type="continuationSeparator" w:id="1">
    <w:p w:rsidR="005D5C78" w:rsidRDefault="005D5C78" w:rsidP="001352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charset w:val="00"/>
    <w:family w:val="swiss"/>
    <w:pitch w:val="variable"/>
    <w:sig w:usb0="E7002EFF" w:usb1="D200FDFF" w:usb2="0A046029" w:usb3="00000000" w:csb0="800001FF" w:csb1="00000000"/>
  </w:font>
  <w:font w:name="Lohit Hindi">
    <w:altName w:val="MS Gothic"/>
    <w:charset w:val="80"/>
    <w:family w:val="auto"/>
    <w:pitch w:val="variable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5C78" w:rsidRDefault="005D5C78" w:rsidP="001352DF">
      <w:r>
        <w:separator/>
      </w:r>
    </w:p>
  </w:footnote>
  <w:footnote w:type="continuationSeparator" w:id="1">
    <w:p w:rsidR="005D5C78" w:rsidRDefault="005D5C78" w:rsidP="001352D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4D9A" w:rsidRPr="001352DF" w:rsidRDefault="00DB4D9A" w:rsidP="00F936B8">
    <w:pPr>
      <w:pStyle w:val="Header"/>
      <w:jc w:val="right"/>
      <w:rPr>
        <w:sz w:val="20"/>
        <w:szCs w:val="20"/>
        <w:lang w:val="id-ID"/>
      </w:rPr>
    </w:pPr>
    <w:r w:rsidRPr="001352DF">
      <w:rPr>
        <w:sz w:val="20"/>
        <w:szCs w:val="20"/>
        <w:lang w:val="id-ID"/>
      </w:rPr>
      <w:t>Seminar Nasional</w:t>
    </w:r>
    <w:r w:rsidR="00FE3391">
      <w:rPr>
        <w:sz w:val="20"/>
        <w:szCs w:val="20"/>
        <w:lang w:val="id-ID"/>
      </w:rPr>
      <w:t xml:space="preserve"> Matematika dan Aplikasinya 2017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2"/>
    <w:multiLevelType w:val="singleLevel"/>
    <w:tmpl w:val="A874ED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1">
    <w:nsid w:val="FFFFFF88"/>
    <w:multiLevelType w:val="singleLevel"/>
    <w:tmpl w:val="3A4843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0000001"/>
    <w:multiLevelType w:val="multilevel"/>
    <w:tmpl w:val="5366EEB8"/>
    <w:lvl w:ilvl="0">
      <w:start w:val="1"/>
      <w:numFmt w:val="upperRoman"/>
      <w:pStyle w:val="Heading1"/>
      <w:suff w:val="space"/>
      <w:lvlText w:val="%1."/>
      <w:lvlJc w:val="center"/>
      <w:pPr>
        <w:tabs>
          <w:tab w:val="num" w:pos="0"/>
        </w:tabs>
        <w:ind w:left="0" w:firstLine="216"/>
      </w:pPr>
      <w:rPr>
        <w:rFonts w:cs="Times New Roman"/>
        <w:i w:val="0"/>
        <w:iCs w:val="0"/>
      </w:rPr>
    </w:lvl>
    <w:lvl w:ilvl="1">
      <w:start w:val="1"/>
      <w:numFmt w:val="upperLetter"/>
      <w:lvlText w:val="%2."/>
      <w:lvlJc w:val="left"/>
      <w:pPr>
        <w:tabs>
          <w:tab w:val="num" w:pos="227"/>
        </w:tabs>
        <w:ind w:left="288" w:hanging="288"/>
      </w:pPr>
      <w:rPr>
        <w:rFonts w:cs="Times New Roman"/>
      </w:rPr>
    </w:lvl>
    <w:lvl w:ilvl="2">
      <w:start w:val="1"/>
      <w:numFmt w:val="decimal"/>
      <w:lvlText w:val="%3)"/>
      <w:lvlJc w:val="left"/>
      <w:pPr>
        <w:tabs>
          <w:tab w:val="num" w:pos="425"/>
        </w:tabs>
        <w:ind w:left="0" w:firstLine="180"/>
      </w:pPr>
      <w:rPr>
        <w:rFonts w:cs="Times New Roman"/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left="0" w:firstLine="360"/>
      </w:pPr>
      <w:rPr>
        <w:rFonts w:ascii="Times New Roman" w:hAnsi="Times New Roman" w:cs="Times New Roman"/>
        <w:b w:val="0"/>
        <w:bCs w:val="0"/>
        <w:i/>
        <w:iCs/>
        <w:sz w:val="20"/>
        <w:szCs w:val="20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2880" w:firstLine="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cs="Times New Roman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cs="Times New Roman"/>
      </w:rPr>
    </w:lvl>
  </w:abstractNum>
  <w:abstractNum w:abstractNumId="3">
    <w:nsid w:val="00000002"/>
    <w:multiLevelType w:val="singleLevel"/>
    <w:tmpl w:val="00000002"/>
    <w:name w:val="WW8Num2"/>
    <w:lvl w:ilvl="0">
      <w:start w:val="1"/>
      <w:numFmt w:val="decimal"/>
      <w:lvlText w:val="%1 "/>
      <w:lvlJc w:val="left"/>
      <w:pPr>
        <w:tabs>
          <w:tab w:val="num" w:pos="648"/>
        </w:tabs>
        <w:ind w:left="0" w:firstLine="28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sz w:val="16"/>
        <w:szCs w:val="16"/>
        <w:vertAlign w:val="superscript"/>
      </w:rPr>
    </w:lvl>
  </w:abstractNum>
  <w:abstractNum w:abstractNumId="4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cs="Symbol"/>
      </w:rPr>
    </w:lvl>
  </w:abstractNum>
  <w:abstractNum w:abstractNumId="5">
    <w:nsid w:val="00000004"/>
    <w:multiLevelType w:val="singleLevel"/>
    <w:tmpl w:val="00000004"/>
    <w:name w:val="WW8Num4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6">
    <w:nsid w:val="00000005"/>
    <w:multiLevelType w:val="singleLevel"/>
    <w:tmpl w:val="00000005"/>
    <w:name w:val="WW8Num5"/>
    <w:lvl w:ilvl="0">
      <w:start w:val="1"/>
      <w:numFmt w:val="upperRoman"/>
      <w:suff w:val="space"/>
      <w:lvlText w:val="TABLE %1. 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caps w:val="0"/>
        <w:smallCaps w:val="0"/>
        <w:strike w:val="0"/>
        <w:dstrike w:val="0"/>
        <w:vanish w:val="0"/>
        <w:color w:val="auto"/>
        <w:position w:val="0"/>
        <w:sz w:val="20"/>
        <w:szCs w:val="20"/>
        <w:vertAlign w:val="baseline"/>
      </w:rPr>
    </w:lvl>
  </w:abstractNum>
  <w:abstractNum w:abstractNumId="7">
    <w:nsid w:val="00000006"/>
    <w:multiLevelType w:val="singleLevel"/>
    <w:tmpl w:val="00000006"/>
    <w:name w:val="WW8Num6"/>
    <w:lvl w:ilvl="0">
      <w:start w:val="1"/>
      <w:numFmt w:val="decimal"/>
      <w:suff w:val="space"/>
      <w:lvlText w:val="Fig. %1. 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sz w:val="16"/>
        <w:szCs w:val="16"/>
      </w:rPr>
    </w:lvl>
  </w:abstractNum>
  <w:abstractNum w:abstractNumId="8">
    <w:nsid w:val="328273D7"/>
    <w:multiLevelType w:val="multilevel"/>
    <w:tmpl w:val="9C8E938C"/>
    <w:numStyleLink w:val="IEEEBullet1"/>
  </w:abstractNum>
  <w:abstractNum w:abstractNumId="9">
    <w:nsid w:val="4A6A0670"/>
    <w:multiLevelType w:val="multilevel"/>
    <w:tmpl w:val="9C8E938C"/>
    <w:styleLink w:val="IEEEBullet1"/>
    <w:lvl w:ilvl="0">
      <w:start w:val="1"/>
      <w:numFmt w:val="bullet"/>
      <w:lvlText w:val=""/>
      <w:lvlJc w:val="left"/>
      <w:pPr>
        <w:tabs>
          <w:tab w:val="num" w:pos="504"/>
        </w:tabs>
        <w:ind w:left="504" w:hanging="216"/>
      </w:pPr>
      <w:rPr>
        <w:rFonts w:ascii="Symbol" w:hAnsi="Symbol" w:cs="Times New Roman" w:hint="default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eastAsia="SimSun" w:hAnsi="Symbol" w:hint="default"/>
        <w:sz w:val="16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9"/>
  </w:num>
  <w:num w:numId="8">
    <w:abstractNumId w:val="8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B4D9A"/>
    <w:rsid w:val="00006A1E"/>
    <w:rsid w:val="00010469"/>
    <w:rsid w:val="00010A64"/>
    <w:rsid w:val="00020B1E"/>
    <w:rsid w:val="000318E2"/>
    <w:rsid w:val="000326A3"/>
    <w:rsid w:val="000334E2"/>
    <w:rsid w:val="00047D80"/>
    <w:rsid w:val="00050958"/>
    <w:rsid w:val="00061F84"/>
    <w:rsid w:val="0007580C"/>
    <w:rsid w:val="000905C1"/>
    <w:rsid w:val="000C2271"/>
    <w:rsid w:val="000C59A5"/>
    <w:rsid w:val="000D0F77"/>
    <w:rsid w:val="000E5A08"/>
    <w:rsid w:val="001000D1"/>
    <w:rsid w:val="00100B38"/>
    <w:rsid w:val="00105353"/>
    <w:rsid w:val="00107366"/>
    <w:rsid w:val="00116158"/>
    <w:rsid w:val="001352DF"/>
    <w:rsid w:val="00142B3B"/>
    <w:rsid w:val="001466D9"/>
    <w:rsid w:val="001470C2"/>
    <w:rsid w:val="001578FB"/>
    <w:rsid w:val="00187912"/>
    <w:rsid w:val="0019391C"/>
    <w:rsid w:val="001A1919"/>
    <w:rsid w:val="001B2A2F"/>
    <w:rsid w:val="001B372F"/>
    <w:rsid w:val="001E799E"/>
    <w:rsid w:val="00221064"/>
    <w:rsid w:val="00252D91"/>
    <w:rsid w:val="00272CE7"/>
    <w:rsid w:val="00283D7A"/>
    <w:rsid w:val="0029060F"/>
    <w:rsid w:val="002935B7"/>
    <w:rsid w:val="002C3091"/>
    <w:rsid w:val="002C58BE"/>
    <w:rsid w:val="002E6F91"/>
    <w:rsid w:val="003258EF"/>
    <w:rsid w:val="00365DAE"/>
    <w:rsid w:val="00376BE6"/>
    <w:rsid w:val="00381A29"/>
    <w:rsid w:val="003A67D7"/>
    <w:rsid w:val="003B7931"/>
    <w:rsid w:val="003C21BE"/>
    <w:rsid w:val="003C4ED6"/>
    <w:rsid w:val="003E7D9C"/>
    <w:rsid w:val="003F200E"/>
    <w:rsid w:val="004031C4"/>
    <w:rsid w:val="004051CD"/>
    <w:rsid w:val="00406114"/>
    <w:rsid w:val="00420F69"/>
    <w:rsid w:val="00427CE0"/>
    <w:rsid w:val="00441328"/>
    <w:rsid w:val="00445C8F"/>
    <w:rsid w:val="004502F9"/>
    <w:rsid w:val="004678E3"/>
    <w:rsid w:val="00512A87"/>
    <w:rsid w:val="00516143"/>
    <w:rsid w:val="00566A20"/>
    <w:rsid w:val="00593339"/>
    <w:rsid w:val="005A31A5"/>
    <w:rsid w:val="005A5230"/>
    <w:rsid w:val="005B2843"/>
    <w:rsid w:val="005C6173"/>
    <w:rsid w:val="005D5C78"/>
    <w:rsid w:val="005E73BD"/>
    <w:rsid w:val="005F1F95"/>
    <w:rsid w:val="005F209A"/>
    <w:rsid w:val="00605448"/>
    <w:rsid w:val="00607CAE"/>
    <w:rsid w:val="00625B21"/>
    <w:rsid w:val="00647354"/>
    <w:rsid w:val="00652C59"/>
    <w:rsid w:val="006540D9"/>
    <w:rsid w:val="00656ABE"/>
    <w:rsid w:val="006A35FF"/>
    <w:rsid w:val="006A6AC2"/>
    <w:rsid w:val="006A6EEC"/>
    <w:rsid w:val="006B1964"/>
    <w:rsid w:val="006C5F23"/>
    <w:rsid w:val="006D2895"/>
    <w:rsid w:val="006E2FEB"/>
    <w:rsid w:val="006E421F"/>
    <w:rsid w:val="006F5AC3"/>
    <w:rsid w:val="006F7F12"/>
    <w:rsid w:val="007310C1"/>
    <w:rsid w:val="0073299B"/>
    <w:rsid w:val="00744537"/>
    <w:rsid w:val="007564E8"/>
    <w:rsid w:val="007719E9"/>
    <w:rsid w:val="007918D1"/>
    <w:rsid w:val="007A12D5"/>
    <w:rsid w:val="007B3648"/>
    <w:rsid w:val="007C090D"/>
    <w:rsid w:val="007E571A"/>
    <w:rsid w:val="007E61DD"/>
    <w:rsid w:val="008145B7"/>
    <w:rsid w:val="00830BF9"/>
    <w:rsid w:val="0086150B"/>
    <w:rsid w:val="008823EE"/>
    <w:rsid w:val="00882E30"/>
    <w:rsid w:val="008875BE"/>
    <w:rsid w:val="008A1353"/>
    <w:rsid w:val="008C396F"/>
    <w:rsid w:val="008D6ED5"/>
    <w:rsid w:val="008E0BFC"/>
    <w:rsid w:val="009032CD"/>
    <w:rsid w:val="00930B27"/>
    <w:rsid w:val="0094282C"/>
    <w:rsid w:val="00945D60"/>
    <w:rsid w:val="0097200D"/>
    <w:rsid w:val="0098730D"/>
    <w:rsid w:val="009C7504"/>
    <w:rsid w:val="009D3DCB"/>
    <w:rsid w:val="009E1540"/>
    <w:rsid w:val="00A01F61"/>
    <w:rsid w:val="00A064B8"/>
    <w:rsid w:val="00A32887"/>
    <w:rsid w:val="00A74B4F"/>
    <w:rsid w:val="00A92AE8"/>
    <w:rsid w:val="00AA512F"/>
    <w:rsid w:val="00AA78B3"/>
    <w:rsid w:val="00AE16B6"/>
    <w:rsid w:val="00B034AF"/>
    <w:rsid w:val="00B3149F"/>
    <w:rsid w:val="00B3388C"/>
    <w:rsid w:val="00B34735"/>
    <w:rsid w:val="00B37A41"/>
    <w:rsid w:val="00B40792"/>
    <w:rsid w:val="00B51C31"/>
    <w:rsid w:val="00B705DB"/>
    <w:rsid w:val="00B763F7"/>
    <w:rsid w:val="00B84B93"/>
    <w:rsid w:val="00B92B92"/>
    <w:rsid w:val="00B955F1"/>
    <w:rsid w:val="00BA3040"/>
    <w:rsid w:val="00BB54F9"/>
    <w:rsid w:val="00BB5A40"/>
    <w:rsid w:val="00BD6EFE"/>
    <w:rsid w:val="00BE6FA0"/>
    <w:rsid w:val="00C120D4"/>
    <w:rsid w:val="00C55517"/>
    <w:rsid w:val="00C672E0"/>
    <w:rsid w:val="00C704B5"/>
    <w:rsid w:val="00C77964"/>
    <w:rsid w:val="00C9093E"/>
    <w:rsid w:val="00C912EE"/>
    <w:rsid w:val="00C94451"/>
    <w:rsid w:val="00C94F31"/>
    <w:rsid w:val="00D1130A"/>
    <w:rsid w:val="00D13EF0"/>
    <w:rsid w:val="00D23929"/>
    <w:rsid w:val="00D353A2"/>
    <w:rsid w:val="00D62C69"/>
    <w:rsid w:val="00D744B4"/>
    <w:rsid w:val="00D86498"/>
    <w:rsid w:val="00D92090"/>
    <w:rsid w:val="00D920D9"/>
    <w:rsid w:val="00DA44D3"/>
    <w:rsid w:val="00DA4653"/>
    <w:rsid w:val="00DB4D9A"/>
    <w:rsid w:val="00DC52A9"/>
    <w:rsid w:val="00DC71C4"/>
    <w:rsid w:val="00DE1795"/>
    <w:rsid w:val="00DF0A49"/>
    <w:rsid w:val="00DF5447"/>
    <w:rsid w:val="00E017E7"/>
    <w:rsid w:val="00E3228F"/>
    <w:rsid w:val="00E72B7B"/>
    <w:rsid w:val="00EB430D"/>
    <w:rsid w:val="00F356E4"/>
    <w:rsid w:val="00F37C17"/>
    <w:rsid w:val="00F44375"/>
    <w:rsid w:val="00F675E7"/>
    <w:rsid w:val="00F71425"/>
    <w:rsid w:val="00F936B8"/>
    <w:rsid w:val="00FA7E49"/>
    <w:rsid w:val="00FB4668"/>
    <w:rsid w:val="00FC0FE9"/>
    <w:rsid w:val="00FC657D"/>
    <w:rsid w:val="00FE33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0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958"/>
    <w:pPr>
      <w:suppressAutoHyphens/>
      <w:jc w:val="center"/>
    </w:pPr>
    <w:rPr>
      <w:rFonts w:ascii="Times New Roman" w:eastAsia="SimSun" w:hAnsi="Times New Roman"/>
      <w:lang w:val="en-US" w:eastAsia="zh-CN"/>
    </w:rPr>
  </w:style>
  <w:style w:type="paragraph" w:styleId="Heading1">
    <w:name w:val="heading 1"/>
    <w:basedOn w:val="Normal"/>
    <w:next w:val="BodyText"/>
    <w:link w:val="Heading1Char"/>
    <w:qFormat/>
    <w:rsid w:val="00DB4D9A"/>
    <w:pPr>
      <w:keepNext/>
      <w:keepLines/>
      <w:numPr>
        <w:numId w:val="1"/>
      </w:numPr>
      <w:tabs>
        <w:tab w:val="left" w:pos="216"/>
        <w:tab w:val="left" w:pos="283"/>
        <w:tab w:val="left" w:pos="340"/>
        <w:tab w:val="left" w:pos="397"/>
      </w:tabs>
      <w:spacing w:before="160" w:after="80"/>
      <w:outlineLvl w:val="0"/>
    </w:pPr>
    <w:rPr>
      <w:smallCaps/>
      <w:lang w:val="id-ID" w:eastAsia="id-ID"/>
    </w:rPr>
  </w:style>
  <w:style w:type="paragraph" w:styleId="Heading2">
    <w:name w:val="heading 2"/>
    <w:basedOn w:val="Normal"/>
    <w:next w:val="BodyText"/>
    <w:link w:val="Heading2Char"/>
    <w:qFormat/>
    <w:rsid w:val="00DB4D9A"/>
    <w:pPr>
      <w:keepNext/>
      <w:keepLines/>
      <w:tabs>
        <w:tab w:val="num" w:pos="227"/>
      </w:tabs>
      <w:spacing w:before="120" w:after="60"/>
      <w:ind w:left="288" w:hanging="288"/>
      <w:jc w:val="left"/>
      <w:outlineLvl w:val="1"/>
    </w:pPr>
    <w:rPr>
      <w:i/>
      <w:iCs/>
      <w:lang w:val="id-ID" w:eastAsia="id-ID"/>
    </w:rPr>
  </w:style>
  <w:style w:type="paragraph" w:styleId="Heading3">
    <w:name w:val="heading 3"/>
    <w:basedOn w:val="Normal"/>
    <w:next w:val="BodyText"/>
    <w:link w:val="Heading3Char"/>
    <w:qFormat/>
    <w:rsid w:val="00020B1E"/>
    <w:pPr>
      <w:tabs>
        <w:tab w:val="num" w:pos="425"/>
        <w:tab w:val="left" w:pos="540"/>
      </w:tabs>
      <w:spacing w:before="120" w:after="60" w:line="240" w:lineRule="exact"/>
      <w:ind w:firstLine="181"/>
      <w:jc w:val="both"/>
      <w:outlineLvl w:val="2"/>
    </w:pPr>
    <w:rPr>
      <w:i/>
      <w:iCs/>
      <w:lang w:val="id-ID" w:eastAsia="id-ID"/>
    </w:rPr>
  </w:style>
  <w:style w:type="paragraph" w:styleId="Heading4">
    <w:name w:val="heading 4"/>
    <w:basedOn w:val="Normal"/>
    <w:next w:val="BodyText"/>
    <w:link w:val="Heading4Char"/>
    <w:qFormat/>
    <w:rsid w:val="00DB4D9A"/>
    <w:pPr>
      <w:tabs>
        <w:tab w:val="num" w:pos="630"/>
        <w:tab w:val="left" w:pos="720"/>
      </w:tabs>
      <w:spacing w:before="40" w:after="40"/>
      <w:ind w:firstLine="360"/>
      <w:jc w:val="both"/>
      <w:outlineLvl w:val="3"/>
    </w:pPr>
    <w:rPr>
      <w:i/>
      <w:iCs/>
      <w:lang w:val="id-ID" w:eastAsia="id-ID"/>
    </w:rPr>
  </w:style>
  <w:style w:type="paragraph" w:styleId="Heading5">
    <w:name w:val="heading 5"/>
    <w:basedOn w:val="Normal"/>
    <w:next w:val="BodyText"/>
    <w:link w:val="Heading5Char"/>
    <w:qFormat/>
    <w:rsid w:val="00DB4D9A"/>
    <w:pPr>
      <w:tabs>
        <w:tab w:val="left" w:pos="360"/>
      </w:tabs>
      <w:spacing w:before="160" w:after="80"/>
      <w:outlineLvl w:val="4"/>
    </w:pPr>
    <w:rPr>
      <w:smallCaps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B4D9A"/>
    <w:rPr>
      <w:rFonts w:ascii="Times New Roman" w:eastAsia="SimSun" w:hAnsi="Times New Roman" w:cs="Times New Roman"/>
      <w:smallCaps/>
      <w:sz w:val="20"/>
      <w:szCs w:val="20"/>
      <w:lang w:val="id-ID" w:eastAsia="id-ID"/>
    </w:rPr>
  </w:style>
  <w:style w:type="character" w:customStyle="1" w:styleId="Heading2Char">
    <w:name w:val="Heading 2 Char"/>
    <w:basedOn w:val="DefaultParagraphFont"/>
    <w:link w:val="Heading2"/>
    <w:rsid w:val="00DB4D9A"/>
    <w:rPr>
      <w:rFonts w:ascii="Times New Roman" w:eastAsia="SimSun" w:hAnsi="Times New Roman"/>
      <w:i/>
      <w:iCs/>
    </w:rPr>
  </w:style>
  <w:style w:type="character" w:customStyle="1" w:styleId="Heading3Char">
    <w:name w:val="Heading 3 Char"/>
    <w:basedOn w:val="DefaultParagraphFont"/>
    <w:link w:val="Heading3"/>
    <w:rsid w:val="00020B1E"/>
    <w:rPr>
      <w:rFonts w:ascii="Times New Roman" w:eastAsia="SimSun" w:hAnsi="Times New Roman"/>
      <w:i/>
      <w:iCs/>
    </w:rPr>
  </w:style>
  <w:style w:type="character" w:customStyle="1" w:styleId="Heading4Char">
    <w:name w:val="Heading 4 Char"/>
    <w:basedOn w:val="DefaultParagraphFont"/>
    <w:link w:val="Heading4"/>
    <w:rsid w:val="00DB4D9A"/>
    <w:rPr>
      <w:rFonts w:ascii="Times New Roman" w:eastAsia="SimSun" w:hAnsi="Times New Roman"/>
      <w:i/>
      <w:iCs/>
    </w:rPr>
  </w:style>
  <w:style w:type="character" w:customStyle="1" w:styleId="Heading5Char">
    <w:name w:val="Heading 5 Char"/>
    <w:basedOn w:val="DefaultParagraphFont"/>
    <w:link w:val="Heading5"/>
    <w:rsid w:val="00DB4D9A"/>
    <w:rPr>
      <w:rFonts w:ascii="Times New Roman" w:eastAsia="SimSun" w:hAnsi="Times New Roman" w:cs="Times New Roman"/>
      <w:smallCaps/>
      <w:sz w:val="20"/>
      <w:szCs w:val="20"/>
      <w:lang w:val="id-ID" w:eastAsia="id-ID"/>
    </w:rPr>
  </w:style>
  <w:style w:type="character" w:customStyle="1" w:styleId="WW8Num1z0">
    <w:name w:val="WW8Num1z0"/>
    <w:rsid w:val="00DB4D9A"/>
    <w:rPr>
      <w:rFonts w:cs="Times New Roman"/>
      <w:i w:val="0"/>
      <w:iCs w:val="0"/>
    </w:rPr>
  </w:style>
  <w:style w:type="character" w:customStyle="1" w:styleId="WW8Num1z1">
    <w:name w:val="WW8Num1z1"/>
    <w:rsid w:val="00DB4D9A"/>
    <w:rPr>
      <w:rFonts w:cs="Times New Roman"/>
    </w:rPr>
  </w:style>
  <w:style w:type="character" w:customStyle="1" w:styleId="WW8Num1z3">
    <w:name w:val="WW8Num1z3"/>
    <w:rsid w:val="00DB4D9A"/>
    <w:rPr>
      <w:rFonts w:ascii="Times New Roman" w:hAnsi="Times New Roman" w:cs="Times New Roman"/>
      <w:b w:val="0"/>
      <w:bCs w:val="0"/>
      <w:i/>
      <w:iCs/>
      <w:sz w:val="20"/>
      <w:szCs w:val="20"/>
    </w:rPr>
  </w:style>
  <w:style w:type="character" w:customStyle="1" w:styleId="WW8Num2z0">
    <w:name w:val="WW8Num2z0"/>
    <w:rsid w:val="00DB4D9A"/>
    <w:rPr>
      <w:rFonts w:ascii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vanish w:val="0"/>
      <w:sz w:val="16"/>
      <w:szCs w:val="16"/>
      <w:vertAlign w:val="superscript"/>
    </w:rPr>
  </w:style>
  <w:style w:type="character" w:customStyle="1" w:styleId="WW8Num3z0">
    <w:name w:val="WW8Num3z0"/>
    <w:rsid w:val="00DB4D9A"/>
    <w:rPr>
      <w:rFonts w:ascii="Symbol" w:hAnsi="Symbol" w:cs="Symbol"/>
    </w:rPr>
  </w:style>
  <w:style w:type="character" w:customStyle="1" w:styleId="WW8Num4z0">
    <w:name w:val="WW8Num4z0"/>
    <w:rsid w:val="00DB4D9A"/>
    <w:rPr>
      <w:rFonts w:cs="Times New Roman"/>
    </w:rPr>
  </w:style>
  <w:style w:type="character" w:customStyle="1" w:styleId="WW8Num5z0">
    <w:name w:val="WW8Num5z0"/>
    <w:rsid w:val="00DB4D9A"/>
    <w:rPr>
      <w:rFonts w:ascii="Times New Roman" w:hAnsi="Times New Roman" w:cs="Times New Roman"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WW8Num6z0">
    <w:name w:val="WW8Num6z0"/>
    <w:rsid w:val="00DB4D9A"/>
    <w:rPr>
      <w:rFonts w:ascii="Times New Roman" w:hAnsi="Times New Roman" w:cs="Times New Roman"/>
      <w:b w:val="0"/>
      <w:bCs w:val="0"/>
      <w:i w:val="0"/>
      <w:iCs w:val="0"/>
      <w:sz w:val="16"/>
      <w:szCs w:val="16"/>
    </w:rPr>
  </w:style>
  <w:style w:type="character" w:customStyle="1" w:styleId="Absatz-Standardschriftart">
    <w:name w:val="Absatz-Standardschriftart"/>
    <w:rsid w:val="00DB4D9A"/>
  </w:style>
  <w:style w:type="character" w:customStyle="1" w:styleId="WW8Num7z0">
    <w:name w:val="WW8Num7z0"/>
    <w:rsid w:val="00DB4D9A"/>
    <w:rPr>
      <w:rFonts w:ascii="Times New Roman" w:hAnsi="Times New Roman" w:cs="Times New Roman"/>
      <w:b w:val="0"/>
      <w:bCs w:val="0"/>
      <w:i w:val="0"/>
      <w:iCs w:val="0"/>
      <w:color w:val="auto"/>
      <w:sz w:val="16"/>
      <w:szCs w:val="16"/>
    </w:rPr>
  </w:style>
  <w:style w:type="character" w:customStyle="1" w:styleId="WW-DefaultParagraphFont">
    <w:name w:val="WW-Default Paragraph Font"/>
    <w:rsid w:val="00DB4D9A"/>
  </w:style>
  <w:style w:type="character" w:customStyle="1" w:styleId="WW-Absatz-Standardschriftart">
    <w:name w:val="WW-Absatz-Standardschriftart"/>
    <w:rsid w:val="00DB4D9A"/>
  </w:style>
  <w:style w:type="character" w:customStyle="1" w:styleId="WW-Absatz-Standardschriftart1">
    <w:name w:val="WW-Absatz-Standardschriftart1"/>
    <w:rsid w:val="00DB4D9A"/>
  </w:style>
  <w:style w:type="character" w:customStyle="1" w:styleId="WW-Absatz-Standardschriftart11">
    <w:name w:val="WW-Absatz-Standardschriftart11"/>
    <w:rsid w:val="00DB4D9A"/>
  </w:style>
  <w:style w:type="character" w:customStyle="1" w:styleId="WW-Absatz-Standardschriftart111">
    <w:name w:val="WW-Absatz-Standardschriftart111"/>
    <w:rsid w:val="00DB4D9A"/>
  </w:style>
  <w:style w:type="character" w:customStyle="1" w:styleId="WW-Absatz-Standardschriftart1111">
    <w:name w:val="WW-Absatz-Standardschriftart1111"/>
    <w:rsid w:val="00DB4D9A"/>
  </w:style>
  <w:style w:type="character" w:customStyle="1" w:styleId="WW-Absatz-Standardschriftart11111">
    <w:name w:val="WW-Absatz-Standardschriftart11111"/>
    <w:rsid w:val="00DB4D9A"/>
  </w:style>
  <w:style w:type="character" w:customStyle="1" w:styleId="WW-Absatz-Standardschriftart111111">
    <w:name w:val="WW-Absatz-Standardschriftart111111"/>
    <w:rsid w:val="00DB4D9A"/>
  </w:style>
  <w:style w:type="character" w:customStyle="1" w:styleId="WW-Absatz-Standardschriftart1111111">
    <w:name w:val="WW-Absatz-Standardschriftart1111111"/>
    <w:rsid w:val="00DB4D9A"/>
  </w:style>
  <w:style w:type="character" w:customStyle="1" w:styleId="WW8Num1z4">
    <w:name w:val="WW8Num1z4"/>
    <w:rsid w:val="00DB4D9A"/>
    <w:rPr>
      <w:rFonts w:cs="Times New Roman"/>
    </w:rPr>
  </w:style>
  <w:style w:type="character" w:customStyle="1" w:styleId="WW-Absatz-Standardschriftart11111111">
    <w:name w:val="WW-Absatz-Standardschriftart11111111"/>
    <w:rsid w:val="00DB4D9A"/>
  </w:style>
  <w:style w:type="character" w:customStyle="1" w:styleId="WW8Num2z1">
    <w:name w:val="WW8Num2z1"/>
    <w:rsid w:val="00DB4D9A"/>
    <w:rPr>
      <w:rFonts w:cs="Times New Roman"/>
    </w:rPr>
  </w:style>
  <w:style w:type="character" w:customStyle="1" w:styleId="WW8Num3z1">
    <w:name w:val="WW8Num3z1"/>
    <w:rsid w:val="00DB4D9A"/>
    <w:rPr>
      <w:rFonts w:ascii="Courier New" w:hAnsi="Courier New" w:cs="Courier New"/>
    </w:rPr>
  </w:style>
  <w:style w:type="character" w:customStyle="1" w:styleId="WW8Num3z2">
    <w:name w:val="WW8Num3z2"/>
    <w:rsid w:val="00DB4D9A"/>
    <w:rPr>
      <w:rFonts w:ascii="Wingdings" w:hAnsi="Wingdings" w:cs="Wingdings"/>
    </w:rPr>
  </w:style>
  <w:style w:type="character" w:customStyle="1" w:styleId="WW8Num5z1">
    <w:name w:val="WW8Num5z1"/>
    <w:rsid w:val="00DB4D9A"/>
    <w:rPr>
      <w:rFonts w:ascii="Times New Roman" w:hAnsi="Times New Roman"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WW8Num5z3">
    <w:name w:val="WW8Num5z3"/>
    <w:rsid w:val="00DB4D9A"/>
    <w:rPr>
      <w:rFonts w:ascii="Times New Roman" w:hAnsi="Times New Roman" w:cs="Times New Roman"/>
      <w:b w:val="0"/>
      <w:bCs w:val="0"/>
      <w:i/>
      <w:iCs/>
      <w:sz w:val="20"/>
      <w:szCs w:val="20"/>
    </w:rPr>
  </w:style>
  <w:style w:type="character" w:customStyle="1" w:styleId="WW8Num5z4">
    <w:name w:val="WW8Num5z4"/>
    <w:rsid w:val="00DB4D9A"/>
    <w:rPr>
      <w:rFonts w:cs="Times New Roman"/>
    </w:rPr>
  </w:style>
  <w:style w:type="character" w:customStyle="1" w:styleId="WW8Num7z1">
    <w:name w:val="WW8Num7z1"/>
    <w:rsid w:val="00DB4D9A"/>
    <w:rPr>
      <w:rFonts w:cs="Times New Roman"/>
    </w:rPr>
  </w:style>
  <w:style w:type="character" w:customStyle="1" w:styleId="WW8Num8z0">
    <w:name w:val="WW8Num8z0"/>
    <w:rsid w:val="00DB4D9A"/>
    <w:rPr>
      <w:rFonts w:ascii="Times New Roman" w:hAnsi="Times New Roman" w:cs="Times New Roman"/>
      <w:b w:val="0"/>
      <w:bCs w:val="0"/>
      <w:i w:val="0"/>
      <w:iCs w:val="0"/>
      <w:sz w:val="16"/>
      <w:szCs w:val="16"/>
    </w:rPr>
  </w:style>
  <w:style w:type="character" w:customStyle="1" w:styleId="WW-DefaultParagraphFont1">
    <w:name w:val="WW-Default Paragraph Font1"/>
    <w:rsid w:val="00DB4D9A"/>
  </w:style>
  <w:style w:type="paragraph" w:customStyle="1" w:styleId="Heading">
    <w:name w:val="Heading"/>
    <w:basedOn w:val="Normal"/>
    <w:next w:val="BodyText"/>
    <w:rsid w:val="00DB4D9A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BodyText">
    <w:name w:val="Body Text"/>
    <w:basedOn w:val="Normal"/>
    <w:link w:val="BodyTextChar"/>
    <w:rsid w:val="00DB4D9A"/>
    <w:pPr>
      <w:spacing w:after="6"/>
      <w:ind w:firstLine="288"/>
      <w:jc w:val="both"/>
    </w:pPr>
    <w:rPr>
      <w:spacing w:val="-1"/>
    </w:rPr>
  </w:style>
  <w:style w:type="character" w:customStyle="1" w:styleId="BodyTextChar">
    <w:name w:val="Body Text Char"/>
    <w:basedOn w:val="DefaultParagraphFont"/>
    <w:link w:val="BodyText"/>
    <w:rsid w:val="00DB4D9A"/>
    <w:rPr>
      <w:rFonts w:ascii="Times New Roman" w:eastAsia="SimSun" w:hAnsi="Times New Roman" w:cs="Times New Roman"/>
      <w:spacing w:val="-1"/>
      <w:sz w:val="20"/>
      <w:szCs w:val="20"/>
      <w:lang w:eastAsia="zh-CN"/>
    </w:rPr>
  </w:style>
  <w:style w:type="paragraph" w:styleId="List">
    <w:name w:val="List"/>
    <w:basedOn w:val="BodyText"/>
    <w:rsid w:val="00DB4D9A"/>
    <w:rPr>
      <w:rFonts w:cs="Lohit Hindi"/>
    </w:rPr>
  </w:style>
  <w:style w:type="paragraph" w:styleId="Caption">
    <w:name w:val="caption"/>
    <w:basedOn w:val="Normal"/>
    <w:qFormat/>
    <w:rsid w:val="00DB4D9A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DB4D9A"/>
    <w:pPr>
      <w:suppressLineNumbers/>
    </w:pPr>
    <w:rPr>
      <w:rFonts w:cs="Lohit Hindi"/>
    </w:rPr>
  </w:style>
  <w:style w:type="paragraph" w:customStyle="1" w:styleId="Abstract">
    <w:name w:val="Abstract"/>
    <w:rsid w:val="00DB4D9A"/>
    <w:pPr>
      <w:suppressAutoHyphens/>
      <w:spacing w:after="200"/>
      <w:ind w:firstLine="170"/>
      <w:jc w:val="both"/>
    </w:pPr>
    <w:rPr>
      <w:rFonts w:ascii="Times New Roman" w:eastAsia="SimSun" w:hAnsi="Times New Roman"/>
      <w:b/>
      <w:bCs/>
      <w:sz w:val="18"/>
      <w:szCs w:val="18"/>
      <w:lang w:val="en-US" w:eastAsia="zh-CN"/>
    </w:rPr>
  </w:style>
  <w:style w:type="paragraph" w:customStyle="1" w:styleId="Affiliation">
    <w:name w:val="Affiliation"/>
    <w:rsid w:val="00DB4D9A"/>
    <w:pPr>
      <w:suppressAutoHyphens/>
      <w:jc w:val="center"/>
    </w:pPr>
    <w:rPr>
      <w:rFonts w:ascii="Times New Roman" w:eastAsia="SimSun" w:hAnsi="Times New Roman"/>
      <w:lang w:val="en-US" w:eastAsia="zh-CN"/>
    </w:rPr>
  </w:style>
  <w:style w:type="paragraph" w:customStyle="1" w:styleId="Author">
    <w:name w:val="Author"/>
    <w:rsid w:val="00DB4D9A"/>
    <w:pPr>
      <w:suppressAutoHyphens/>
      <w:spacing w:before="360" w:after="40"/>
      <w:jc w:val="center"/>
    </w:pPr>
    <w:rPr>
      <w:rFonts w:ascii="Times New Roman" w:eastAsia="SimSun" w:hAnsi="Times New Roman"/>
      <w:sz w:val="22"/>
      <w:szCs w:val="22"/>
      <w:lang w:val="en-US"/>
    </w:rPr>
  </w:style>
  <w:style w:type="paragraph" w:customStyle="1" w:styleId="bulletlist">
    <w:name w:val="bullet list"/>
    <w:basedOn w:val="BodyText"/>
    <w:rsid w:val="00DB4D9A"/>
    <w:pPr>
      <w:tabs>
        <w:tab w:val="left" w:pos="648"/>
      </w:tabs>
      <w:ind w:left="648" w:hanging="360"/>
    </w:pPr>
  </w:style>
  <w:style w:type="paragraph" w:customStyle="1" w:styleId="equation">
    <w:name w:val="equation"/>
    <w:basedOn w:val="Normal"/>
    <w:rsid w:val="00DB4D9A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DB4D9A"/>
    <w:pPr>
      <w:tabs>
        <w:tab w:val="num" w:pos="0"/>
      </w:tabs>
      <w:suppressAutoHyphens/>
      <w:spacing w:before="80" w:after="200"/>
      <w:ind w:left="360" w:hanging="360"/>
      <w:jc w:val="center"/>
    </w:pPr>
    <w:rPr>
      <w:rFonts w:ascii="Times New Roman" w:eastAsia="SimSun" w:hAnsi="Times New Roman"/>
      <w:sz w:val="16"/>
      <w:szCs w:val="16"/>
      <w:lang w:val="en-US"/>
    </w:rPr>
  </w:style>
  <w:style w:type="paragraph" w:customStyle="1" w:styleId="footnote">
    <w:name w:val="footnote"/>
    <w:rsid w:val="00DB4D9A"/>
    <w:pPr>
      <w:tabs>
        <w:tab w:val="left" w:pos="648"/>
      </w:tabs>
      <w:suppressAutoHyphens/>
      <w:spacing w:after="40"/>
      <w:ind w:firstLine="288"/>
    </w:pPr>
    <w:rPr>
      <w:rFonts w:ascii="Times New Roman" w:eastAsia="SimSun" w:hAnsi="Times New Roman"/>
      <w:sz w:val="16"/>
      <w:szCs w:val="16"/>
      <w:lang w:val="en-US" w:eastAsia="zh-CN"/>
    </w:rPr>
  </w:style>
  <w:style w:type="paragraph" w:customStyle="1" w:styleId="keywords">
    <w:name w:val="key words"/>
    <w:rsid w:val="00DB4D9A"/>
    <w:pPr>
      <w:suppressAutoHyphens/>
      <w:spacing w:after="120"/>
      <w:ind w:firstLine="288"/>
      <w:jc w:val="both"/>
    </w:pPr>
    <w:rPr>
      <w:rFonts w:ascii="Times New Roman" w:eastAsia="SimSun" w:hAnsi="Times New Roman"/>
      <w:b/>
      <w:bCs/>
      <w:iCs/>
      <w:sz w:val="18"/>
      <w:szCs w:val="18"/>
      <w:lang w:val="en-US"/>
    </w:rPr>
  </w:style>
  <w:style w:type="paragraph" w:customStyle="1" w:styleId="papersubtitle">
    <w:name w:val="paper subtitle"/>
    <w:rsid w:val="00DB4D9A"/>
    <w:pPr>
      <w:suppressAutoHyphens/>
      <w:spacing w:after="120"/>
      <w:jc w:val="center"/>
    </w:pPr>
    <w:rPr>
      <w:rFonts w:ascii="Times New Roman" w:eastAsia="MS Mincho" w:hAnsi="Times New Roman"/>
      <w:sz w:val="28"/>
      <w:szCs w:val="28"/>
      <w:lang w:val="en-US"/>
    </w:rPr>
  </w:style>
  <w:style w:type="paragraph" w:customStyle="1" w:styleId="papertitle">
    <w:name w:val="paper title"/>
    <w:rsid w:val="00DB4D9A"/>
    <w:pPr>
      <w:suppressAutoHyphens/>
      <w:spacing w:after="120"/>
      <w:jc w:val="center"/>
    </w:pPr>
    <w:rPr>
      <w:rFonts w:ascii="Times New Roman" w:eastAsia="MS Mincho" w:hAnsi="Times New Roman"/>
      <w:sz w:val="48"/>
      <w:szCs w:val="48"/>
      <w:lang w:val="en-US"/>
    </w:rPr>
  </w:style>
  <w:style w:type="paragraph" w:customStyle="1" w:styleId="references">
    <w:name w:val="references"/>
    <w:rsid w:val="00DB4D9A"/>
    <w:pPr>
      <w:tabs>
        <w:tab w:val="num" w:pos="360"/>
      </w:tabs>
      <w:suppressAutoHyphens/>
      <w:spacing w:after="50" w:line="180" w:lineRule="atLeast"/>
      <w:ind w:left="360" w:hanging="360"/>
      <w:jc w:val="both"/>
    </w:pPr>
    <w:rPr>
      <w:rFonts w:ascii="Times New Roman" w:eastAsia="MS Mincho" w:hAnsi="Times New Roman"/>
      <w:sz w:val="18"/>
      <w:szCs w:val="16"/>
      <w:lang w:val="en-US"/>
    </w:rPr>
  </w:style>
  <w:style w:type="paragraph" w:customStyle="1" w:styleId="sponsors">
    <w:name w:val="sponsors"/>
    <w:rsid w:val="00DB4D9A"/>
    <w:pPr>
      <w:pBdr>
        <w:top w:val="single" w:sz="4" w:space="2" w:color="000000"/>
      </w:pBdr>
      <w:suppressAutoHyphens/>
      <w:ind w:firstLine="288"/>
    </w:pPr>
    <w:rPr>
      <w:rFonts w:ascii="Times New Roman" w:eastAsia="SimSun" w:hAnsi="Times New Roman"/>
      <w:sz w:val="16"/>
      <w:szCs w:val="16"/>
      <w:lang w:val="en-US" w:eastAsia="zh-CN"/>
    </w:rPr>
  </w:style>
  <w:style w:type="paragraph" w:customStyle="1" w:styleId="tablecolhead">
    <w:name w:val="table col head"/>
    <w:basedOn w:val="Normal"/>
    <w:rsid w:val="00DB4D9A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sid w:val="00DB4D9A"/>
    <w:rPr>
      <w:i/>
      <w:iCs/>
      <w:sz w:val="15"/>
      <w:szCs w:val="15"/>
    </w:rPr>
  </w:style>
  <w:style w:type="paragraph" w:customStyle="1" w:styleId="tablecopy">
    <w:name w:val="table copy"/>
    <w:rsid w:val="00DB4D9A"/>
    <w:pPr>
      <w:suppressAutoHyphens/>
      <w:jc w:val="both"/>
    </w:pPr>
    <w:rPr>
      <w:rFonts w:ascii="Times New Roman" w:eastAsia="SimSun" w:hAnsi="Times New Roman"/>
      <w:sz w:val="16"/>
      <w:szCs w:val="16"/>
      <w:lang w:val="en-US"/>
    </w:rPr>
  </w:style>
  <w:style w:type="paragraph" w:customStyle="1" w:styleId="tablefootnote">
    <w:name w:val="table footnote"/>
    <w:rsid w:val="00DB4D9A"/>
    <w:pPr>
      <w:suppressAutoHyphens/>
      <w:spacing w:before="60" w:after="30"/>
      <w:jc w:val="right"/>
    </w:pPr>
    <w:rPr>
      <w:rFonts w:ascii="Times New Roman" w:eastAsia="SimSun" w:hAnsi="Times New Roman"/>
      <w:sz w:val="12"/>
      <w:szCs w:val="12"/>
      <w:lang w:val="en-US" w:eastAsia="zh-CN"/>
    </w:rPr>
  </w:style>
  <w:style w:type="paragraph" w:customStyle="1" w:styleId="tablehead">
    <w:name w:val="table head"/>
    <w:rsid w:val="00DB4D9A"/>
    <w:pPr>
      <w:tabs>
        <w:tab w:val="num" w:pos="0"/>
        <w:tab w:val="left" w:pos="1080"/>
      </w:tabs>
      <w:suppressAutoHyphens/>
      <w:spacing w:before="240" w:after="120" w:line="216" w:lineRule="auto"/>
      <w:jc w:val="center"/>
    </w:pPr>
    <w:rPr>
      <w:rFonts w:ascii="Times New Roman" w:eastAsia="SimSun" w:hAnsi="Times New Roman"/>
      <w:smallCaps/>
      <w:sz w:val="16"/>
      <w:szCs w:val="16"/>
      <w:lang w:val="en-US"/>
    </w:rPr>
  </w:style>
  <w:style w:type="paragraph" w:customStyle="1" w:styleId="Framecontents">
    <w:name w:val="Frame contents"/>
    <w:basedOn w:val="BodyText"/>
    <w:rsid w:val="00DB4D9A"/>
  </w:style>
  <w:style w:type="paragraph" w:customStyle="1" w:styleId="TableContents">
    <w:name w:val="Table Contents"/>
    <w:basedOn w:val="Normal"/>
    <w:rsid w:val="00DB4D9A"/>
    <w:pPr>
      <w:suppressLineNumbers/>
    </w:pPr>
  </w:style>
  <w:style w:type="paragraph" w:customStyle="1" w:styleId="TableHeading">
    <w:name w:val="Table Heading"/>
    <w:basedOn w:val="TableContents"/>
    <w:rsid w:val="00DB4D9A"/>
    <w:rPr>
      <w:b/>
      <w:bCs/>
    </w:rPr>
  </w:style>
  <w:style w:type="paragraph" w:customStyle="1" w:styleId="IEEEAuthorName">
    <w:name w:val="IEEE Author Name"/>
    <w:basedOn w:val="Normal"/>
    <w:next w:val="Normal"/>
    <w:rsid w:val="00DB4D9A"/>
    <w:pPr>
      <w:suppressAutoHyphens w:val="0"/>
      <w:adjustRightInd w:val="0"/>
      <w:snapToGrid w:val="0"/>
      <w:spacing w:before="120" w:after="120"/>
    </w:pPr>
    <w:rPr>
      <w:rFonts w:eastAsia="Times New Roman"/>
      <w:sz w:val="22"/>
      <w:szCs w:val="24"/>
      <w:lang w:val="en-GB" w:eastAsia="en-GB"/>
    </w:rPr>
  </w:style>
  <w:style w:type="paragraph" w:customStyle="1" w:styleId="IEEEAuthorAffiliation">
    <w:name w:val="IEEE Author Affiliation"/>
    <w:basedOn w:val="Normal"/>
    <w:next w:val="Normal"/>
    <w:rsid w:val="00DB4D9A"/>
    <w:pPr>
      <w:suppressAutoHyphens w:val="0"/>
      <w:spacing w:after="60"/>
    </w:pPr>
    <w:rPr>
      <w:rFonts w:eastAsia="Times New Roman"/>
      <w:i/>
      <w:szCs w:val="24"/>
      <w:lang w:val="en-GB" w:eastAsia="en-GB"/>
    </w:rPr>
  </w:style>
  <w:style w:type="paragraph" w:customStyle="1" w:styleId="IEEEAuthorEmail">
    <w:name w:val="IEEE Author Email"/>
    <w:next w:val="IEEEAuthorAffiliation"/>
    <w:rsid w:val="00DB4D9A"/>
    <w:pPr>
      <w:spacing w:after="60"/>
      <w:jc w:val="center"/>
    </w:pPr>
    <w:rPr>
      <w:rFonts w:ascii="Courier" w:eastAsia="Times New Roman" w:hAnsi="Courier"/>
      <w:sz w:val="18"/>
      <w:szCs w:val="24"/>
      <w:lang w:val="en-GB" w:eastAsia="en-GB"/>
    </w:rPr>
  </w:style>
  <w:style w:type="paragraph" w:customStyle="1" w:styleId="IEEEAbstractHeading">
    <w:name w:val="IEEE Abstract Heading"/>
    <w:basedOn w:val="IEEEAbtract"/>
    <w:next w:val="IEEEAbtract"/>
    <w:link w:val="IEEEAbstractHeadingChar"/>
    <w:rsid w:val="00DB4D9A"/>
    <w:rPr>
      <w:i/>
    </w:rPr>
  </w:style>
  <w:style w:type="character" w:customStyle="1" w:styleId="IEEEAbstractHeadingChar">
    <w:name w:val="IEEE Abstract Heading Char"/>
    <w:basedOn w:val="DefaultParagraphFont"/>
    <w:link w:val="IEEEAbstractHeading"/>
    <w:rsid w:val="00DB4D9A"/>
    <w:rPr>
      <w:rFonts w:ascii="Times New Roman" w:eastAsia="SimSun" w:hAnsi="Times New Roman" w:cs="Times New Roman"/>
      <w:b/>
      <w:i/>
      <w:sz w:val="18"/>
      <w:szCs w:val="24"/>
      <w:lang w:val="en-GB" w:eastAsia="en-GB"/>
    </w:rPr>
  </w:style>
  <w:style w:type="paragraph" w:customStyle="1" w:styleId="IEEEAbtract">
    <w:name w:val="IEEE Abtract"/>
    <w:basedOn w:val="Normal"/>
    <w:next w:val="Normal"/>
    <w:link w:val="IEEEAbtractChar"/>
    <w:rsid w:val="00DB4D9A"/>
    <w:pPr>
      <w:suppressAutoHyphens w:val="0"/>
      <w:adjustRightInd w:val="0"/>
      <w:snapToGrid w:val="0"/>
      <w:jc w:val="both"/>
    </w:pPr>
    <w:rPr>
      <w:b/>
      <w:sz w:val="18"/>
      <w:szCs w:val="24"/>
      <w:lang w:val="en-GB" w:eastAsia="en-GB"/>
    </w:rPr>
  </w:style>
  <w:style w:type="character" w:customStyle="1" w:styleId="IEEEAbtractChar">
    <w:name w:val="IEEE Abtract Char"/>
    <w:basedOn w:val="DefaultParagraphFont"/>
    <w:link w:val="IEEEAbtract"/>
    <w:rsid w:val="00DB4D9A"/>
    <w:rPr>
      <w:rFonts w:ascii="Times New Roman" w:eastAsia="SimSun" w:hAnsi="Times New Roman" w:cs="Times New Roman"/>
      <w:b/>
      <w:sz w:val="18"/>
      <w:szCs w:val="24"/>
      <w:lang w:val="en-GB" w:eastAsia="en-GB"/>
    </w:rPr>
  </w:style>
  <w:style w:type="paragraph" w:customStyle="1" w:styleId="IEEETitle">
    <w:name w:val="IEEE Title"/>
    <w:basedOn w:val="Normal"/>
    <w:next w:val="IEEEAuthorName"/>
    <w:rsid w:val="00DB4D9A"/>
    <w:pPr>
      <w:suppressAutoHyphens w:val="0"/>
      <w:adjustRightInd w:val="0"/>
      <w:snapToGrid w:val="0"/>
    </w:pPr>
    <w:rPr>
      <w:sz w:val="48"/>
      <w:szCs w:val="24"/>
      <w:lang w:val="en-AU"/>
    </w:rPr>
  </w:style>
  <w:style w:type="paragraph" w:styleId="Header">
    <w:name w:val="header"/>
    <w:basedOn w:val="Normal"/>
    <w:link w:val="HeaderChar"/>
    <w:uiPriority w:val="99"/>
    <w:semiHidden/>
    <w:unhideWhenUsed/>
    <w:rsid w:val="00DB4D9A"/>
    <w:pPr>
      <w:tabs>
        <w:tab w:val="center" w:pos="4680"/>
        <w:tab w:val="right" w:pos="9360"/>
      </w:tabs>
      <w:suppressAutoHyphens w:val="0"/>
      <w:jc w:val="left"/>
    </w:pPr>
    <w:rPr>
      <w:sz w:val="24"/>
      <w:szCs w:val="24"/>
      <w:lang w:val="en-AU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B4D9A"/>
    <w:rPr>
      <w:rFonts w:ascii="Times New Roman" w:eastAsia="SimSun" w:hAnsi="Times New Roman" w:cs="Times New Roman"/>
      <w:sz w:val="24"/>
      <w:szCs w:val="24"/>
      <w:lang w:val="en-AU" w:eastAsia="zh-CN"/>
    </w:rPr>
  </w:style>
  <w:style w:type="paragraph" w:styleId="Footer">
    <w:name w:val="footer"/>
    <w:basedOn w:val="Normal"/>
    <w:link w:val="FooterChar"/>
    <w:uiPriority w:val="99"/>
    <w:semiHidden/>
    <w:unhideWhenUsed/>
    <w:rsid w:val="001352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352DF"/>
    <w:rPr>
      <w:rFonts w:ascii="Times New Roman" w:eastAsia="SimSun" w:hAnsi="Times New Roman"/>
      <w:lang w:eastAsia="zh-CN"/>
    </w:rPr>
  </w:style>
  <w:style w:type="paragraph" w:styleId="NoSpacing">
    <w:name w:val="No Spacing"/>
    <w:uiPriority w:val="1"/>
    <w:qFormat/>
    <w:rsid w:val="00C672E0"/>
    <w:pPr>
      <w:suppressAutoHyphens/>
      <w:jc w:val="both"/>
    </w:pPr>
    <w:rPr>
      <w:rFonts w:ascii="Times New Roman" w:eastAsia="SimSun" w:hAnsi="Times New Roman"/>
      <w:lang w:val="en-US" w:eastAsia="zh-CN"/>
    </w:rPr>
  </w:style>
  <w:style w:type="paragraph" w:customStyle="1" w:styleId="IEEEParagraph">
    <w:name w:val="IEEE Paragraph"/>
    <w:basedOn w:val="Normal"/>
    <w:link w:val="IEEEParagraphChar"/>
    <w:rsid w:val="00272CE7"/>
    <w:pPr>
      <w:suppressAutoHyphens w:val="0"/>
      <w:adjustRightInd w:val="0"/>
      <w:snapToGrid w:val="0"/>
      <w:ind w:firstLine="216"/>
      <w:jc w:val="both"/>
    </w:pPr>
    <w:rPr>
      <w:szCs w:val="24"/>
      <w:lang w:val="en-AU"/>
    </w:rPr>
  </w:style>
  <w:style w:type="character" w:customStyle="1" w:styleId="IEEEParagraphChar">
    <w:name w:val="IEEE Paragraph Char"/>
    <w:basedOn w:val="DefaultParagraphFont"/>
    <w:link w:val="IEEEParagraph"/>
    <w:rsid w:val="00272CE7"/>
    <w:rPr>
      <w:rFonts w:ascii="Times New Roman" w:eastAsia="SimSun" w:hAnsi="Times New Roman"/>
      <w:szCs w:val="24"/>
      <w:lang w:val="en-AU" w:eastAsia="zh-CN"/>
    </w:rPr>
  </w:style>
  <w:style w:type="numbering" w:customStyle="1" w:styleId="IEEEBullet1">
    <w:name w:val="IEEE Bullet 1"/>
    <w:basedOn w:val="NoList"/>
    <w:rsid w:val="00272CE7"/>
    <w:pPr>
      <w:numPr>
        <w:numId w:val="7"/>
      </w:numPr>
    </w:pPr>
  </w:style>
  <w:style w:type="paragraph" w:customStyle="1" w:styleId="IEEEFigure">
    <w:name w:val="IEEE Figure"/>
    <w:basedOn w:val="Normal"/>
    <w:next w:val="Normal"/>
    <w:rsid w:val="00272CE7"/>
    <w:pPr>
      <w:suppressAutoHyphens w:val="0"/>
    </w:pPr>
    <w:rPr>
      <w:sz w:val="24"/>
      <w:szCs w:val="24"/>
      <w:lang w:val="en-AU"/>
    </w:rPr>
  </w:style>
  <w:style w:type="paragraph" w:customStyle="1" w:styleId="IEEEFigureCaptionMulti-Lines">
    <w:name w:val="IEEE Figure Caption Multi-Lines"/>
    <w:basedOn w:val="Normal"/>
    <w:next w:val="IEEEParagraph"/>
    <w:link w:val="IEEEFigureCaptionMulti-LinesChar"/>
    <w:rsid w:val="00272CE7"/>
    <w:pPr>
      <w:suppressAutoHyphens w:val="0"/>
      <w:spacing w:before="120" w:after="120"/>
      <w:jc w:val="both"/>
    </w:pPr>
    <w:rPr>
      <w:sz w:val="16"/>
      <w:szCs w:val="24"/>
      <w:lang w:val="en-AU"/>
    </w:rPr>
  </w:style>
  <w:style w:type="paragraph" w:customStyle="1" w:styleId="Gambar">
    <w:name w:val="Gambar"/>
    <w:basedOn w:val="IEEEFigureCaptionMulti-Lines"/>
    <w:link w:val="GambarChar"/>
    <w:qFormat/>
    <w:rsid w:val="00283D7A"/>
    <w:rPr>
      <w:lang w:val="id-ID"/>
    </w:rPr>
  </w:style>
  <w:style w:type="paragraph" w:customStyle="1" w:styleId="IEEETableCell">
    <w:name w:val="IEEE Table Cell"/>
    <w:basedOn w:val="IEEEParagraph"/>
    <w:rsid w:val="00F44375"/>
    <w:pPr>
      <w:ind w:firstLine="0"/>
      <w:jc w:val="left"/>
    </w:pPr>
    <w:rPr>
      <w:sz w:val="18"/>
    </w:rPr>
  </w:style>
  <w:style w:type="character" w:customStyle="1" w:styleId="IEEEFigureCaptionMulti-LinesChar">
    <w:name w:val="IEEE Figure Caption Multi-Lines Char"/>
    <w:basedOn w:val="DefaultParagraphFont"/>
    <w:link w:val="IEEEFigureCaptionMulti-Lines"/>
    <w:rsid w:val="00283D7A"/>
    <w:rPr>
      <w:rFonts w:ascii="Times New Roman" w:eastAsia="SimSun" w:hAnsi="Times New Roman"/>
      <w:sz w:val="16"/>
      <w:szCs w:val="24"/>
      <w:lang w:val="en-AU" w:eastAsia="zh-CN"/>
    </w:rPr>
  </w:style>
  <w:style w:type="character" w:customStyle="1" w:styleId="GambarChar">
    <w:name w:val="Gambar Char"/>
    <w:basedOn w:val="IEEEFigureCaptionMulti-LinesChar"/>
    <w:link w:val="Gambar"/>
    <w:rsid w:val="00283D7A"/>
    <w:rPr>
      <w:rFonts w:ascii="Times New Roman" w:eastAsia="SimSun" w:hAnsi="Times New Roman"/>
      <w:sz w:val="16"/>
      <w:szCs w:val="24"/>
      <w:lang w:val="id-ID" w:eastAsia="zh-CN"/>
    </w:rPr>
  </w:style>
  <w:style w:type="paragraph" w:customStyle="1" w:styleId="IEEETableCaption">
    <w:name w:val="IEEE Table Caption"/>
    <w:basedOn w:val="Normal"/>
    <w:next w:val="IEEEParagraph"/>
    <w:link w:val="IEEETableCaptionChar"/>
    <w:rsid w:val="00F44375"/>
    <w:pPr>
      <w:suppressAutoHyphens w:val="0"/>
      <w:spacing w:before="120" w:after="120"/>
    </w:pPr>
    <w:rPr>
      <w:smallCaps/>
      <w:sz w:val="16"/>
      <w:szCs w:val="24"/>
      <w:lang w:val="en-AU"/>
    </w:rPr>
  </w:style>
  <w:style w:type="paragraph" w:customStyle="1" w:styleId="IEEETableHeaderCentered">
    <w:name w:val="IEEE Table Header Centered"/>
    <w:basedOn w:val="IEEETableCell"/>
    <w:rsid w:val="00F44375"/>
    <w:pPr>
      <w:jc w:val="center"/>
    </w:pPr>
    <w:rPr>
      <w:b/>
      <w:bCs/>
    </w:rPr>
  </w:style>
  <w:style w:type="paragraph" w:customStyle="1" w:styleId="IEEETableHeaderLeft-Justified">
    <w:name w:val="IEEE Table Header Left-Justified"/>
    <w:basedOn w:val="IEEETableCell"/>
    <w:rsid w:val="00F44375"/>
    <w:rPr>
      <w:b/>
      <w:bCs/>
    </w:rPr>
  </w:style>
  <w:style w:type="paragraph" w:customStyle="1" w:styleId="Tabel">
    <w:name w:val="Tabel"/>
    <w:basedOn w:val="IEEETableCaption"/>
    <w:link w:val="TabelChar"/>
    <w:qFormat/>
    <w:rsid w:val="00930B27"/>
  </w:style>
  <w:style w:type="paragraph" w:styleId="ListNumber">
    <w:name w:val="List Number"/>
    <w:basedOn w:val="Normal"/>
    <w:uiPriority w:val="99"/>
    <w:semiHidden/>
    <w:unhideWhenUsed/>
    <w:rsid w:val="006A6EEC"/>
    <w:pPr>
      <w:numPr>
        <w:numId w:val="9"/>
      </w:numPr>
      <w:contextualSpacing/>
    </w:pPr>
  </w:style>
  <w:style w:type="character" w:customStyle="1" w:styleId="IEEETableCaptionChar">
    <w:name w:val="IEEE Table Caption Char"/>
    <w:basedOn w:val="DefaultParagraphFont"/>
    <w:link w:val="IEEETableCaption"/>
    <w:rsid w:val="00930B27"/>
    <w:rPr>
      <w:rFonts w:ascii="Times New Roman" w:eastAsia="SimSun" w:hAnsi="Times New Roman"/>
      <w:smallCaps/>
      <w:sz w:val="16"/>
      <w:szCs w:val="24"/>
      <w:lang w:val="en-AU" w:eastAsia="zh-CN"/>
    </w:rPr>
  </w:style>
  <w:style w:type="character" w:customStyle="1" w:styleId="TabelChar">
    <w:name w:val="Tabel Char"/>
    <w:basedOn w:val="IEEETableCaptionChar"/>
    <w:link w:val="Tabel"/>
    <w:rsid w:val="00930B27"/>
    <w:rPr>
      <w:rFonts w:ascii="Times New Roman" w:eastAsia="SimSun" w:hAnsi="Times New Roman"/>
      <w:smallCaps/>
      <w:sz w:val="16"/>
      <w:szCs w:val="24"/>
      <w:lang w:val="en-AU" w:eastAsia="zh-CN"/>
    </w:rPr>
  </w:style>
  <w:style w:type="character" w:styleId="Hyperlink">
    <w:name w:val="Hyperlink"/>
    <w:basedOn w:val="DefaultParagraphFont"/>
    <w:uiPriority w:val="99"/>
    <w:unhideWhenUsed/>
    <w:rsid w:val="008D6ED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3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391"/>
    <w:rPr>
      <w:rFonts w:ascii="Tahoma" w:eastAsia="SimSun" w:hAnsi="Tahoma" w:cs="Tahoma"/>
      <w:sz w:val="16"/>
      <w:szCs w:val="16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0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958"/>
    <w:pPr>
      <w:suppressAutoHyphens/>
      <w:jc w:val="center"/>
    </w:pPr>
    <w:rPr>
      <w:rFonts w:ascii="Times New Roman" w:eastAsia="SimSun" w:hAnsi="Times New Roman"/>
      <w:lang w:val="en-US" w:eastAsia="zh-CN"/>
    </w:rPr>
  </w:style>
  <w:style w:type="paragraph" w:styleId="Heading1">
    <w:name w:val="heading 1"/>
    <w:basedOn w:val="Normal"/>
    <w:next w:val="BodyText"/>
    <w:link w:val="Heading1Char"/>
    <w:qFormat/>
    <w:rsid w:val="00DB4D9A"/>
    <w:pPr>
      <w:keepNext/>
      <w:keepLines/>
      <w:numPr>
        <w:numId w:val="1"/>
      </w:numPr>
      <w:tabs>
        <w:tab w:val="left" w:pos="216"/>
        <w:tab w:val="left" w:pos="283"/>
        <w:tab w:val="left" w:pos="340"/>
        <w:tab w:val="left" w:pos="397"/>
      </w:tabs>
      <w:spacing w:before="160" w:after="80"/>
      <w:outlineLvl w:val="0"/>
    </w:pPr>
    <w:rPr>
      <w:smallCaps/>
      <w:lang w:val="id-ID" w:eastAsia="id-ID"/>
    </w:rPr>
  </w:style>
  <w:style w:type="paragraph" w:styleId="Heading2">
    <w:name w:val="heading 2"/>
    <w:basedOn w:val="Normal"/>
    <w:next w:val="BodyText"/>
    <w:link w:val="Heading2Char"/>
    <w:qFormat/>
    <w:rsid w:val="00DB4D9A"/>
    <w:pPr>
      <w:keepNext/>
      <w:keepLines/>
      <w:numPr>
        <w:ilvl w:val="1"/>
        <w:numId w:val="1"/>
      </w:numPr>
      <w:spacing w:before="120" w:after="60"/>
      <w:jc w:val="left"/>
      <w:outlineLvl w:val="1"/>
    </w:pPr>
    <w:rPr>
      <w:i/>
      <w:iCs/>
      <w:lang w:val="id-ID" w:eastAsia="id-ID"/>
    </w:rPr>
  </w:style>
  <w:style w:type="paragraph" w:styleId="Heading3">
    <w:name w:val="heading 3"/>
    <w:basedOn w:val="Normal"/>
    <w:next w:val="BodyText"/>
    <w:link w:val="Heading3Char"/>
    <w:qFormat/>
    <w:rsid w:val="00020B1E"/>
    <w:pPr>
      <w:numPr>
        <w:ilvl w:val="2"/>
        <w:numId w:val="1"/>
      </w:numPr>
      <w:tabs>
        <w:tab w:val="left" w:pos="540"/>
      </w:tabs>
      <w:spacing w:before="120" w:after="60" w:line="240" w:lineRule="exact"/>
      <w:ind w:firstLine="181"/>
      <w:jc w:val="both"/>
      <w:outlineLvl w:val="2"/>
    </w:pPr>
    <w:rPr>
      <w:i/>
      <w:iCs/>
      <w:lang w:val="id-ID" w:eastAsia="id-ID"/>
    </w:rPr>
  </w:style>
  <w:style w:type="paragraph" w:styleId="Heading4">
    <w:name w:val="heading 4"/>
    <w:basedOn w:val="Normal"/>
    <w:next w:val="BodyText"/>
    <w:link w:val="Heading4Char"/>
    <w:qFormat/>
    <w:rsid w:val="00DB4D9A"/>
    <w:pPr>
      <w:numPr>
        <w:ilvl w:val="3"/>
        <w:numId w:val="1"/>
      </w:numPr>
      <w:tabs>
        <w:tab w:val="left" w:pos="720"/>
      </w:tabs>
      <w:spacing w:before="40" w:after="40"/>
      <w:jc w:val="both"/>
      <w:outlineLvl w:val="3"/>
    </w:pPr>
    <w:rPr>
      <w:i/>
      <w:iCs/>
      <w:lang w:val="id-ID" w:eastAsia="id-ID"/>
    </w:rPr>
  </w:style>
  <w:style w:type="paragraph" w:styleId="Heading5">
    <w:name w:val="heading 5"/>
    <w:basedOn w:val="Normal"/>
    <w:next w:val="BodyText"/>
    <w:link w:val="Heading5Char"/>
    <w:qFormat/>
    <w:rsid w:val="00DB4D9A"/>
    <w:pPr>
      <w:tabs>
        <w:tab w:val="left" w:pos="360"/>
      </w:tabs>
      <w:spacing w:before="160" w:after="80"/>
      <w:outlineLvl w:val="4"/>
    </w:pPr>
    <w:rPr>
      <w:smallCaps/>
      <w:lang w:val="id-ID" w:eastAsia="id-ID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B4D9A"/>
    <w:rPr>
      <w:rFonts w:ascii="Times New Roman" w:eastAsia="SimSun" w:hAnsi="Times New Roman" w:cs="Times New Roman"/>
      <w:smallCaps/>
      <w:sz w:val="20"/>
      <w:szCs w:val="20"/>
      <w:lang w:val="id-ID" w:eastAsia="id-ID"/>
    </w:rPr>
  </w:style>
  <w:style w:type="character" w:customStyle="1" w:styleId="Heading2Char">
    <w:name w:val="Heading 2 Char"/>
    <w:basedOn w:val="DefaultParagraphFont"/>
    <w:link w:val="Heading2"/>
    <w:rsid w:val="00DB4D9A"/>
    <w:rPr>
      <w:rFonts w:ascii="Times New Roman" w:eastAsia="SimSun" w:hAnsi="Times New Roman" w:cs="Times New Roman"/>
      <w:i/>
      <w:iCs/>
      <w:sz w:val="20"/>
      <w:szCs w:val="20"/>
      <w:lang w:val="id-ID" w:eastAsia="id-ID"/>
    </w:rPr>
  </w:style>
  <w:style w:type="character" w:customStyle="1" w:styleId="Heading3Char">
    <w:name w:val="Heading 3 Char"/>
    <w:basedOn w:val="DefaultParagraphFont"/>
    <w:link w:val="Heading3"/>
    <w:rsid w:val="00020B1E"/>
    <w:rPr>
      <w:rFonts w:ascii="Times New Roman" w:eastAsia="SimSun" w:hAnsi="Times New Roman"/>
      <w:i/>
      <w:iCs/>
      <w:lang w:val="id-ID" w:eastAsia="id-ID"/>
    </w:rPr>
  </w:style>
  <w:style w:type="character" w:customStyle="1" w:styleId="Heading4Char">
    <w:name w:val="Heading 4 Char"/>
    <w:basedOn w:val="DefaultParagraphFont"/>
    <w:link w:val="Heading4"/>
    <w:rsid w:val="00DB4D9A"/>
    <w:rPr>
      <w:rFonts w:ascii="Times New Roman" w:eastAsia="SimSun" w:hAnsi="Times New Roman" w:cs="Times New Roman"/>
      <w:i/>
      <w:iCs/>
      <w:sz w:val="20"/>
      <w:szCs w:val="20"/>
      <w:lang w:val="id-ID" w:eastAsia="id-ID"/>
    </w:rPr>
  </w:style>
  <w:style w:type="character" w:customStyle="1" w:styleId="Heading5Char">
    <w:name w:val="Heading 5 Char"/>
    <w:basedOn w:val="DefaultParagraphFont"/>
    <w:link w:val="Heading5"/>
    <w:rsid w:val="00DB4D9A"/>
    <w:rPr>
      <w:rFonts w:ascii="Times New Roman" w:eastAsia="SimSun" w:hAnsi="Times New Roman" w:cs="Times New Roman"/>
      <w:smallCaps/>
      <w:sz w:val="20"/>
      <w:szCs w:val="20"/>
      <w:lang w:val="id-ID" w:eastAsia="id-ID"/>
    </w:rPr>
  </w:style>
  <w:style w:type="character" w:customStyle="1" w:styleId="WW8Num1z0">
    <w:name w:val="WW8Num1z0"/>
    <w:rsid w:val="00DB4D9A"/>
    <w:rPr>
      <w:rFonts w:cs="Times New Roman"/>
      <w:i w:val="0"/>
      <w:iCs w:val="0"/>
    </w:rPr>
  </w:style>
  <w:style w:type="character" w:customStyle="1" w:styleId="WW8Num1z1">
    <w:name w:val="WW8Num1z1"/>
    <w:rsid w:val="00DB4D9A"/>
    <w:rPr>
      <w:rFonts w:cs="Times New Roman"/>
    </w:rPr>
  </w:style>
  <w:style w:type="character" w:customStyle="1" w:styleId="WW8Num1z3">
    <w:name w:val="WW8Num1z3"/>
    <w:rsid w:val="00DB4D9A"/>
    <w:rPr>
      <w:rFonts w:ascii="Times New Roman" w:hAnsi="Times New Roman" w:cs="Times New Roman"/>
      <w:b w:val="0"/>
      <w:bCs w:val="0"/>
      <w:i/>
      <w:iCs/>
      <w:sz w:val="20"/>
      <w:szCs w:val="20"/>
    </w:rPr>
  </w:style>
  <w:style w:type="character" w:customStyle="1" w:styleId="WW8Num2z0">
    <w:name w:val="WW8Num2z0"/>
    <w:rsid w:val="00DB4D9A"/>
    <w:rPr>
      <w:rFonts w:ascii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vanish w:val="0"/>
      <w:sz w:val="16"/>
      <w:szCs w:val="16"/>
      <w:vertAlign w:val="superscript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  <w14:textFill>
        <w14:solidFill>
          <w14:srgbClr w14:val="000000"/>
        </w14:solidFill>
      </w14:textFill>
    </w:rPr>
  </w:style>
  <w:style w:type="character" w:customStyle="1" w:styleId="WW8Num3z0">
    <w:name w:val="WW8Num3z0"/>
    <w:rsid w:val="00DB4D9A"/>
    <w:rPr>
      <w:rFonts w:ascii="Symbol" w:hAnsi="Symbol" w:cs="Symbol"/>
    </w:rPr>
  </w:style>
  <w:style w:type="character" w:customStyle="1" w:styleId="WW8Num4z0">
    <w:name w:val="WW8Num4z0"/>
    <w:rsid w:val="00DB4D9A"/>
    <w:rPr>
      <w:rFonts w:cs="Times New Roman"/>
    </w:rPr>
  </w:style>
  <w:style w:type="character" w:customStyle="1" w:styleId="WW8Num5z0">
    <w:name w:val="WW8Num5z0"/>
    <w:rsid w:val="00DB4D9A"/>
    <w:rPr>
      <w:rFonts w:ascii="Times New Roman" w:hAnsi="Times New Roman" w:cs="Times New Roman"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6z0">
    <w:name w:val="WW8Num6z0"/>
    <w:rsid w:val="00DB4D9A"/>
    <w:rPr>
      <w:rFonts w:ascii="Times New Roman" w:hAnsi="Times New Roman" w:cs="Times New Roman"/>
      <w:b w:val="0"/>
      <w:bCs w:val="0"/>
      <w:i w:val="0"/>
      <w:iCs w:val="0"/>
      <w:sz w:val="16"/>
      <w:szCs w:val="16"/>
    </w:rPr>
  </w:style>
  <w:style w:type="character" w:customStyle="1" w:styleId="Absatz-Standardschriftart">
    <w:name w:val="Absatz-Standardschriftart"/>
    <w:rsid w:val="00DB4D9A"/>
  </w:style>
  <w:style w:type="character" w:customStyle="1" w:styleId="WW8Num7z0">
    <w:name w:val="WW8Num7z0"/>
    <w:rsid w:val="00DB4D9A"/>
    <w:rPr>
      <w:rFonts w:ascii="Times New Roman" w:hAnsi="Times New Roman" w:cs="Times New Roman"/>
      <w:b w:val="0"/>
      <w:bCs w:val="0"/>
      <w:i w:val="0"/>
      <w:iCs w:val="0"/>
      <w:color w:val="auto"/>
      <w:sz w:val="16"/>
      <w:szCs w:val="16"/>
    </w:rPr>
  </w:style>
  <w:style w:type="character" w:customStyle="1" w:styleId="WW-DefaultParagraphFont">
    <w:name w:val="WW-Default Paragraph Font"/>
    <w:rsid w:val="00DB4D9A"/>
  </w:style>
  <w:style w:type="character" w:customStyle="1" w:styleId="WW-Absatz-Standardschriftart">
    <w:name w:val="WW-Absatz-Standardschriftart"/>
    <w:rsid w:val="00DB4D9A"/>
  </w:style>
  <w:style w:type="character" w:customStyle="1" w:styleId="WW-Absatz-Standardschriftart1">
    <w:name w:val="WW-Absatz-Standardschriftart1"/>
    <w:rsid w:val="00DB4D9A"/>
  </w:style>
  <w:style w:type="character" w:customStyle="1" w:styleId="WW-Absatz-Standardschriftart11">
    <w:name w:val="WW-Absatz-Standardschriftart11"/>
    <w:rsid w:val="00DB4D9A"/>
  </w:style>
  <w:style w:type="character" w:customStyle="1" w:styleId="WW-Absatz-Standardschriftart111">
    <w:name w:val="WW-Absatz-Standardschriftart111"/>
    <w:rsid w:val="00DB4D9A"/>
  </w:style>
  <w:style w:type="character" w:customStyle="1" w:styleId="WW-Absatz-Standardschriftart1111">
    <w:name w:val="WW-Absatz-Standardschriftart1111"/>
    <w:rsid w:val="00DB4D9A"/>
  </w:style>
  <w:style w:type="character" w:customStyle="1" w:styleId="WW-Absatz-Standardschriftart11111">
    <w:name w:val="WW-Absatz-Standardschriftart11111"/>
    <w:rsid w:val="00DB4D9A"/>
  </w:style>
  <w:style w:type="character" w:customStyle="1" w:styleId="WW-Absatz-Standardschriftart111111">
    <w:name w:val="WW-Absatz-Standardschriftart111111"/>
    <w:rsid w:val="00DB4D9A"/>
  </w:style>
  <w:style w:type="character" w:customStyle="1" w:styleId="WW-Absatz-Standardschriftart1111111">
    <w:name w:val="WW-Absatz-Standardschriftart1111111"/>
    <w:rsid w:val="00DB4D9A"/>
  </w:style>
  <w:style w:type="character" w:customStyle="1" w:styleId="WW8Num1z4">
    <w:name w:val="WW8Num1z4"/>
    <w:rsid w:val="00DB4D9A"/>
    <w:rPr>
      <w:rFonts w:cs="Times New Roman"/>
    </w:rPr>
  </w:style>
  <w:style w:type="character" w:customStyle="1" w:styleId="WW-Absatz-Standardschriftart11111111">
    <w:name w:val="WW-Absatz-Standardschriftart11111111"/>
    <w:rsid w:val="00DB4D9A"/>
  </w:style>
  <w:style w:type="character" w:customStyle="1" w:styleId="WW8Num2z1">
    <w:name w:val="WW8Num2z1"/>
    <w:rsid w:val="00DB4D9A"/>
    <w:rPr>
      <w:rFonts w:cs="Times New Roman"/>
    </w:rPr>
  </w:style>
  <w:style w:type="character" w:customStyle="1" w:styleId="WW8Num3z1">
    <w:name w:val="WW8Num3z1"/>
    <w:rsid w:val="00DB4D9A"/>
    <w:rPr>
      <w:rFonts w:ascii="Courier New" w:hAnsi="Courier New" w:cs="Courier New"/>
    </w:rPr>
  </w:style>
  <w:style w:type="character" w:customStyle="1" w:styleId="WW8Num3z2">
    <w:name w:val="WW8Num3z2"/>
    <w:rsid w:val="00DB4D9A"/>
    <w:rPr>
      <w:rFonts w:ascii="Wingdings" w:hAnsi="Wingdings" w:cs="Wingdings"/>
    </w:rPr>
  </w:style>
  <w:style w:type="character" w:customStyle="1" w:styleId="WW8Num5z1">
    <w:name w:val="WW8Num5z1"/>
    <w:rsid w:val="00DB4D9A"/>
    <w:rPr>
      <w:rFonts w:ascii="Times New Roman" w:hAnsi="Times New Roman"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5z3">
    <w:name w:val="WW8Num5z3"/>
    <w:rsid w:val="00DB4D9A"/>
    <w:rPr>
      <w:rFonts w:ascii="Times New Roman" w:hAnsi="Times New Roman" w:cs="Times New Roman"/>
      <w:b w:val="0"/>
      <w:bCs w:val="0"/>
      <w:i/>
      <w:iCs/>
      <w:sz w:val="20"/>
      <w:szCs w:val="20"/>
    </w:rPr>
  </w:style>
  <w:style w:type="character" w:customStyle="1" w:styleId="WW8Num5z4">
    <w:name w:val="WW8Num5z4"/>
    <w:rsid w:val="00DB4D9A"/>
    <w:rPr>
      <w:rFonts w:cs="Times New Roman"/>
    </w:rPr>
  </w:style>
  <w:style w:type="character" w:customStyle="1" w:styleId="WW8Num7z1">
    <w:name w:val="WW8Num7z1"/>
    <w:rsid w:val="00DB4D9A"/>
    <w:rPr>
      <w:rFonts w:cs="Times New Roman"/>
    </w:rPr>
  </w:style>
  <w:style w:type="character" w:customStyle="1" w:styleId="WW8Num8z0">
    <w:name w:val="WW8Num8z0"/>
    <w:rsid w:val="00DB4D9A"/>
    <w:rPr>
      <w:rFonts w:ascii="Times New Roman" w:hAnsi="Times New Roman" w:cs="Times New Roman"/>
      <w:b w:val="0"/>
      <w:bCs w:val="0"/>
      <w:i w:val="0"/>
      <w:iCs w:val="0"/>
      <w:sz w:val="16"/>
      <w:szCs w:val="16"/>
    </w:rPr>
  </w:style>
  <w:style w:type="character" w:customStyle="1" w:styleId="WW-DefaultParagraphFont1">
    <w:name w:val="WW-Default Paragraph Font1"/>
    <w:rsid w:val="00DB4D9A"/>
  </w:style>
  <w:style w:type="paragraph" w:customStyle="1" w:styleId="Heading">
    <w:name w:val="Heading"/>
    <w:basedOn w:val="Normal"/>
    <w:next w:val="BodyText"/>
    <w:rsid w:val="00DB4D9A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BodyText">
    <w:name w:val="Body Text"/>
    <w:basedOn w:val="Normal"/>
    <w:link w:val="BodyTextChar"/>
    <w:rsid w:val="00DB4D9A"/>
    <w:pPr>
      <w:spacing w:after="6"/>
      <w:ind w:firstLine="288"/>
      <w:jc w:val="both"/>
    </w:pPr>
    <w:rPr>
      <w:spacing w:val="-1"/>
    </w:rPr>
  </w:style>
  <w:style w:type="character" w:customStyle="1" w:styleId="BodyTextChar">
    <w:name w:val="Body Text Char"/>
    <w:basedOn w:val="DefaultParagraphFont"/>
    <w:link w:val="BodyText"/>
    <w:rsid w:val="00DB4D9A"/>
    <w:rPr>
      <w:rFonts w:ascii="Times New Roman" w:eastAsia="SimSun" w:hAnsi="Times New Roman" w:cs="Times New Roman"/>
      <w:spacing w:val="-1"/>
      <w:sz w:val="20"/>
      <w:szCs w:val="20"/>
      <w:lang w:eastAsia="zh-CN"/>
    </w:rPr>
  </w:style>
  <w:style w:type="paragraph" w:styleId="List">
    <w:name w:val="List"/>
    <w:basedOn w:val="BodyText"/>
    <w:rsid w:val="00DB4D9A"/>
    <w:rPr>
      <w:rFonts w:cs="Lohit Hindi"/>
    </w:rPr>
  </w:style>
  <w:style w:type="paragraph" w:styleId="Caption">
    <w:name w:val="caption"/>
    <w:basedOn w:val="Normal"/>
    <w:qFormat/>
    <w:rsid w:val="00DB4D9A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DB4D9A"/>
    <w:pPr>
      <w:suppressLineNumbers/>
    </w:pPr>
    <w:rPr>
      <w:rFonts w:cs="Lohit Hindi"/>
    </w:rPr>
  </w:style>
  <w:style w:type="paragraph" w:customStyle="1" w:styleId="Abstract">
    <w:name w:val="Abstract"/>
    <w:rsid w:val="00DB4D9A"/>
    <w:pPr>
      <w:suppressAutoHyphens/>
      <w:spacing w:after="200"/>
      <w:ind w:firstLine="170"/>
      <w:jc w:val="both"/>
    </w:pPr>
    <w:rPr>
      <w:rFonts w:ascii="Times New Roman" w:eastAsia="SimSun" w:hAnsi="Times New Roman"/>
      <w:b/>
      <w:bCs/>
      <w:sz w:val="18"/>
      <w:szCs w:val="18"/>
      <w:lang w:val="en-US" w:eastAsia="zh-CN"/>
    </w:rPr>
  </w:style>
  <w:style w:type="paragraph" w:customStyle="1" w:styleId="Affiliation">
    <w:name w:val="Affiliation"/>
    <w:rsid w:val="00DB4D9A"/>
    <w:pPr>
      <w:suppressAutoHyphens/>
      <w:jc w:val="center"/>
    </w:pPr>
    <w:rPr>
      <w:rFonts w:ascii="Times New Roman" w:eastAsia="SimSun" w:hAnsi="Times New Roman"/>
      <w:lang w:val="en-US" w:eastAsia="zh-CN"/>
    </w:rPr>
  </w:style>
  <w:style w:type="paragraph" w:customStyle="1" w:styleId="Author">
    <w:name w:val="Author"/>
    <w:rsid w:val="00DB4D9A"/>
    <w:pPr>
      <w:suppressAutoHyphens/>
      <w:spacing w:before="360" w:after="40"/>
      <w:jc w:val="center"/>
    </w:pPr>
    <w:rPr>
      <w:rFonts w:ascii="Times New Roman" w:eastAsia="SimSun" w:hAnsi="Times New Roman"/>
      <w:sz w:val="22"/>
      <w:szCs w:val="22"/>
      <w:lang w:val="en-US" w:eastAsia="id-ID"/>
    </w:rPr>
  </w:style>
  <w:style w:type="paragraph" w:customStyle="1" w:styleId="bulletlist">
    <w:name w:val="bullet list"/>
    <w:basedOn w:val="BodyText"/>
    <w:rsid w:val="00DB4D9A"/>
    <w:pPr>
      <w:numPr>
        <w:numId w:val="3"/>
      </w:numPr>
      <w:tabs>
        <w:tab w:val="left" w:pos="648"/>
      </w:tabs>
    </w:pPr>
  </w:style>
  <w:style w:type="paragraph" w:customStyle="1" w:styleId="equation">
    <w:name w:val="equation"/>
    <w:basedOn w:val="Normal"/>
    <w:rsid w:val="00DB4D9A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DB4D9A"/>
    <w:pPr>
      <w:numPr>
        <w:numId w:val="6"/>
      </w:numPr>
      <w:suppressAutoHyphens/>
      <w:spacing w:before="80" w:after="200"/>
      <w:jc w:val="center"/>
    </w:pPr>
    <w:rPr>
      <w:rFonts w:ascii="Times New Roman" w:eastAsia="SimSun" w:hAnsi="Times New Roman"/>
      <w:sz w:val="16"/>
      <w:szCs w:val="16"/>
      <w:lang w:val="en-US" w:eastAsia="id-ID"/>
    </w:rPr>
  </w:style>
  <w:style w:type="paragraph" w:customStyle="1" w:styleId="footnote">
    <w:name w:val="footnote"/>
    <w:rsid w:val="00DB4D9A"/>
    <w:pPr>
      <w:numPr>
        <w:numId w:val="2"/>
      </w:numPr>
      <w:tabs>
        <w:tab w:val="left" w:pos="648"/>
      </w:tabs>
      <w:suppressAutoHyphens/>
      <w:spacing w:after="40"/>
    </w:pPr>
    <w:rPr>
      <w:rFonts w:ascii="Times New Roman" w:eastAsia="SimSun" w:hAnsi="Times New Roman"/>
      <w:sz w:val="16"/>
      <w:szCs w:val="16"/>
      <w:lang w:val="en-US" w:eastAsia="zh-CN"/>
    </w:rPr>
  </w:style>
  <w:style w:type="paragraph" w:customStyle="1" w:styleId="keywords">
    <w:name w:val="key words"/>
    <w:rsid w:val="00DB4D9A"/>
    <w:pPr>
      <w:suppressAutoHyphens/>
      <w:spacing w:after="120"/>
      <w:ind w:firstLine="288"/>
      <w:jc w:val="both"/>
    </w:pPr>
    <w:rPr>
      <w:rFonts w:ascii="Times New Roman" w:eastAsia="SimSun" w:hAnsi="Times New Roman"/>
      <w:b/>
      <w:bCs/>
      <w:iCs/>
      <w:sz w:val="18"/>
      <w:szCs w:val="18"/>
      <w:lang w:val="en-US" w:eastAsia="id-ID"/>
    </w:rPr>
  </w:style>
  <w:style w:type="paragraph" w:customStyle="1" w:styleId="papersubtitle">
    <w:name w:val="paper subtitle"/>
    <w:rsid w:val="00DB4D9A"/>
    <w:pPr>
      <w:suppressAutoHyphens/>
      <w:spacing w:after="120"/>
      <w:jc w:val="center"/>
    </w:pPr>
    <w:rPr>
      <w:rFonts w:ascii="Times New Roman" w:eastAsia="MS Mincho" w:hAnsi="Times New Roman"/>
      <w:sz w:val="28"/>
      <w:szCs w:val="28"/>
      <w:lang w:val="en-US" w:eastAsia="id-ID"/>
    </w:rPr>
  </w:style>
  <w:style w:type="paragraph" w:customStyle="1" w:styleId="papertitle">
    <w:name w:val="paper title"/>
    <w:rsid w:val="00DB4D9A"/>
    <w:pPr>
      <w:suppressAutoHyphens/>
      <w:spacing w:after="120"/>
      <w:jc w:val="center"/>
    </w:pPr>
    <w:rPr>
      <w:rFonts w:ascii="Times New Roman" w:eastAsia="MS Mincho" w:hAnsi="Times New Roman"/>
      <w:sz w:val="48"/>
      <w:szCs w:val="48"/>
      <w:lang w:val="en-US" w:eastAsia="id-ID"/>
    </w:rPr>
  </w:style>
  <w:style w:type="paragraph" w:customStyle="1" w:styleId="references">
    <w:name w:val="references"/>
    <w:rsid w:val="00DB4D9A"/>
    <w:pPr>
      <w:numPr>
        <w:numId w:val="4"/>
      </w:numPr>
      <w:suppressAutoHyphens/>
      <w:spacing w:after="50" w:line="180" w:lineRule="atLeast"/>
      <w:jc w:val="both"/>
    </w:pPr>
    <w:rPr>
      <w:rFonts w:ascii="Times New Roman" w:eastAsia="MS Mincho" w:hAnsi="Times New Roman"/>
      <w:sz w:val="18"/>
      <w:szCs w:val="16"/>
      <w:lang w:val="en-US" w:eastAsia="id-ID"/>
    </w:rPr>
  </w:style>
  <w:style w:type="paragraph" w:customStyle="1" w:styleId="sponsors">
    <w:name w:val="sponsors"/>
    <w:rsid w:val="00DB4D9A"/>
    <w:pPr>
      <w:pBdr>
        <w:top w:val="single" w:sz="4" w:space="2" w:color="000000"/>
      </w:pBdr>
      <w:suppressAutoHyphens/>
      <w:ind w:firstLine="288"/>
    </w:pPr>
    <w:rPr>
      <w:rFonts w:ascii="Times New Roman" w:eastAsia="SimSun" w:hAnsi="Times New Roman"/>
      <w:sz w:val="16"/>
      <w:szCs w:val="16"/>
      <w:lang w:val="en-US" w:eastAsia="zh-CN"/>
    </w:rPr>
  </w:style>
  <w:style w:type="paragraph" w:customStyle="1" w:styleId="tablecolhead">
    <w:name w:val="table col head"/>
    <w:basedOn w:val="Normal"/>
    <w:rsid w:val="00DB4D9A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sid w:val="00DB4D9A"/>
    <w:rPr>
      <w:i/>
      <w:iCs/>
      <w:sz w:val="15"/>
      <w:szCs w:val="15"/>
    </w:rPr>
  </w:style>
  <w:style w:type="paragraph" w:customStyle="1" w:styleId="tablecopy">
    <w:name w:val="table copy"/>
    <w:rsid w:val="00DB4D9A"/>
    <w:pPr>
      <w:suppressAutoHyphens/>
      <w:jc w:val="both"/>
    </w:pPr>
    <w:rPr>
      <w:rFonts w:ascii="Times New Roman" w:eastAsia="SimSun" w:hAnsi="Times New Roman"/>
      <w:sz w:val="16"/>
      <w:szCs w:val="16"/>
      <w:lang w:val="en-US" w:eastAsia="id-ID"/>
    </w:rPr>
  </w:style>
  <w:style w:type="paragraph" w:customStyle="1" w:styleId="tablefootnote">
    <w:name w:val="table footnote"/>
    <w:rsid w:val="00DB4D9A"/>
    <w:pPr>
      <w:suppressAutoHyphens/>
      <w:spacing w:before="60" w:after="30"/>
      <w:jc w:val="right"/>
    </w:pPr>
    <w:rPr>
      <w:rFonts w:ascii="Times New Roman" w:eastAsia="SimSun" w:hAnsi="Times New Roman"/>
      <w:sz w:val="12"/>
      <w:szCs w:val="12"/>
      <w:lang w:val="en-US" w:eastAsia="zh-CN"/>
    </w:rPr>
  </w:style>
  <w:style w:type="paragraph" w:customStyle="1" w:styleId="tablehead">
    <w:name w:val="table head"/>
    <w:rsid w:val="00DB4D9A"/>
    <w:pPr>
      <w:numPr>
        <w:numId w:val="5"/>
      </w:numPr>
      <w:tabs>
        <w:tab w:val="left" w:pos="1080"/>
      </w:tabs>
      <w:suppressAutoHyphens/>
      <w:spacing w:before="240" w:after="120" w:line="216" w:lineRule="auto"/>
      <w:jc w:val="center"/>
    </w:pPr>
    <w:rPr>
      <w:rFonts w:ascii="Times New Roman" w:eastAsia="SimSun" w:hAnsi="Times New Roman"/>
      <w:smallCaps/>
      <w:sz w:val="16"/>
      <w:szCs w:val="16"/>
      <w:lang w:val="en-US" w:eastAsia="id-ID"/>
    </w:rPr>
  </w:style>
  <w:style w:type="paragraph" w:customStyle="1" w:styleId="Framecontents">
    <w:name w:val="Frame contents"/>
    <w:basedOn w:val="BodyText"/>
    <w:rsid w:val="00DB4D9A"/>
  </w:style>
  <w:style w:type="paragraph" w:customStyle="1" w:styleId="TableContents">
    <w:name w:val="Table Contents"/>
    <w:basedOn w:val="Normal"/>
    <w:rsid w:val="00DB4D9A"/>
    <w:pPr>
      <w:suppressLineNumbers/>
    </w:pPr>
  </w:style>
  <w:style w:type="paragraph" w:customStyle="1" w:styleId="TableHeading">
    <w:name w:val="Table Heading"/>
    <w:basedOn w:val="TableContents"/>
    <w:rsid w:val="00DB4D9A"/>
    <w:rPr>
      <w:b/>
      <w:bCs/>
    </w:rPr>
  </w:style>
  <w:style w:type="paragraph" w:customStyle="1" w:styleId="IEEEAuthorName">
    <w:name w:val="IEEE Author Name"/>
    <w:basedOn w:val="Normal"/>
    <w:next w:val="Normal"/>
    <w:rsid w:val="00DB4D9A"/>
    <w:pPr>
      <w:suppressAutoHyphens w:val="0"/>
      <w:adjustRightInd w:val="0"/>
      <w:snapToGrid w:val="0"/>
      <w:spacing w:before="120" w:after="120"/>
    </w:pPr>
    <w:rPr>
      <w:rFonts w:eastAsia="Times New Roman"/>
      <w:sz w:val="22"/>
      <w:szCs w:val="24"/>
      <w:lang w:val="en-GB" w:eastAsia="en-GB"/>
    </w:rPr>
  </w:style>
  <w:style w:type="paragraph" w:customStyle="1" w:styleId="IEEEAuthorAffiliation">
    <w:name w:val="IEEE Author Affiliation"/>
    <w:basedOn w:val="Normal"/>
    <w:next w:val="Normal"/>
    <w:rsid w:val="00DB4D9A"/>
    <w:pPr>
      <w:suppressAutoHyphens w:val="0"/>
      <w:spacing w:after="60"/>
    </w:pPr>
    <w:rPr>
      <w:rFonts w:eastAsia="Times New Roman"/>
      <w:i/>
      <w:szCs w:val="24"/>
      <w:lang w:val="en-GB" w:eastAsia="en-GB"/>
    </w:rPr>
  </w:style>
  <w:style w:type="paragraph" w:customStyle="1" w:styleId="IEEEAuthorEmail">
    <w:name w:val="IEEE Author Email"/>
    <w:next w:val="IEEEAuthorAffiliation"/>
    <w:rsid w:val="00DB4D9A"/>
    <w:pPr>
      <w:spacing w:after="60"/>
      <w:jc w:val="center"/>
    </w:pPr>
    <w:rPr>
      <w:rFonts w:ascii="Courier" w:eastAsia="Times New Roman" w:hAnsi="Courier"/>
      <w:sz w:val="18"/>
      <w:szCs w:val="24"/>
      <w:lang w:val="en-GB" w:eastAsia="en-GB"/>
    </w:rPr>
  </w:style>
  <w:style w:type="paragraph" w:customStyle="1" w:styleId="IEEEAbstractHeading">
    <w:name w:val="IEEE Abstract Heading"/>
    <w:basedOn w:val="IEEEAbtract"/>
    <w:next w:val="IEEEAbtract"/>
    <w:link w:val="IEEEAbstractHeadingChar"/>
    <w:rsid w:val="00DB4D9A"/>
    <w:rPr>
      <w:i/>
    </w:rPr>
  </w:style>
  <w:style w:type="character" w:customStyle="1" w:styleId="IEEEAbstractHeadingChar">
    <w:name w:val="IEEE Abstract Heading Char"/>
    <w:basedOn w:val="DefaultParagraphFont"/>
    <w:link w:val="IEEEAbstractHeading"/>
    <w:rsid w:val="00DB4D9A"/>
    <w:rPr>
      <w:rFonts w:ascii="Times New Roman" w:eastAsia="SimSun" w:hAnsi="Times New Roman" w:cs="Times New Roman"/>
      <w:b/>
      <w:i/>
      <w:sz w:val="18"/>
      <w:szCs w:val="24"/>
      <w:lang w:val="en-GB" w:eastAsia="en-GB"/>
    </w:rPr>
  </w:style>
  <w:style w:type="paragraph" w:customStyle="1" w:styleId="IEEEAbtract">
    <w:name w:val="IEEE Abtract"/>
    <w:basedOn w:val="Normal"/>
    <w:next w:val="Normal"/>
    <w:link w:val="IEEEAbtractChar"/>
    <w:rsid w:val="00DB4D9A"/>
    <w:pPr>
      <w:suppressAutoHyphens w:val="0"/>
      <w:adjustRightInd w:val="0"/>
      <w:snapToGrid w:val="0"/>
      <w:jc w:val="both"/>
    </w:pPr>
    <w:rPr>
      <w:b/>
      <w:sz w:val="18"/>
      <w:szCs w:val="24"/>
      <w:lang w:val="en-GB" w:eastAsia="en-GB"/>
    </w:rPr>
  </w:style>
  <w:style w:type="character" w:customStyle="1" w:styleId="IEEEAbtractChar">
    <w:name w:val="IEEE Abtract Char"/>
    <w:basedOn w:val="DefaultParagraphFont"/>
    <w:link w:val="IEEEAbtract"/>
    <w:rsid w:val="00DB4D9A"/>
    <w:rPr>
      <w:rFonts w:ascii="Times New Roman" w:eastAsia="SimSun" w:hAnsi="Times New Roman" w:cs="Times New Roman"/>
      <w:b/>
      <w:sz w:val="18"/>
      <w:szCs w:val="24"/>
      <w:lang w:val="en-GB" w:eastAsia="en-GB"/>
    </w:rPr>
  </w:style>
  <w:style w:type="paragraph" w:customStyle="1" w:styleId="IEEETitle">
    <w:name w:val="IEEE Title"/>
    <w:basedOn w:val="Normal"/>
    <w:next w:val="IEEEAuthorName"/>
    <w:rsid w:val="00DB4D9A"/>
    <w:pPr>
      <w:suppressAutoHyphens w:val="0"/>
      <w:adjustRightInd w:val="0"/>
      <w:snapToGrid w:val="0"/>
    </w:pPr>
    <w:rPr>
      <w:sz w:val="48"/>
      <w:szCs w:val="24"/>
      <w:lang w:val="en-AU"/>
    </w:rPr>
  </w:style>
  <w:style w:type="paragraph" w:styleId="Header">
    <w:name w:val="header"/>
    <w:basedOn w:val="Normal"/>
    <w:link w:val="HeaderChar"/>
    <w:uiPriority w:val="99"/>
    <w:semiHidden/>
    <w:unhideWhenUsed/>
    <w:rsid w:val="00DB4D9A"/>
    <w:pPr>
      <w:tabs>
        <w:tab w:val="center" w:pos="4680"/>
        <w:tab w:val="right" w:pos="9360"/>
      </w:tabs>
      <w:suppressAutoHyphens w:val="0"/>
      <w:jc w:val="left"/>
    </w:pPr>
    <w:rPr>
      <w:sz w:val="24"/>
      <w:szCs w:val="24"/>
      <w:lang w:val="en-AU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B4D9A"/>
    <w:rPr>
      <w:rFonts w:ascii="Times New Roman" w:eastAsia="SimSun" w:hAnsi="Times New Roman" w:cs="Times New Roman"/>
      <w:sz w:val="24"/>
      <w:szCs w:val="24"/>
      <w:lang w:val="en-AU" w:eastAsia="zh-CN"/>
    </w:rPr>
  </w:style>
  <w:style w:type="paragraph" w:styleId="Footer">
    <w:name w:val="footer"/>
    <w:basedOn w:val="Normal"/>
    <w:link w:val="FooterChar"/>
    <w:uiPriority w:val="99"/>
    <w:semiHidden/>
    <w:unhideWhenUsed/>
    <w:rsid w:val="001352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352DF"/>
    <w:rPr>
      <w:rFonts w:ascii="Times New Roman" w:eastAsia="SimSun" w:hAnsi="Times New Roman"/>
      <w:lang w:eastAsia="zh-CN"/>
    </w:rPr>
  </w:style>
  <w:style w:type="paragraph" w:styleId="NoSpacing">
    <w:name w:val="No Spacing"/>
    <w:uiPriority w:val="1"/>
    <w:qFormat/>
    <w:rsid w:val="00C672E0"/>
    <w:pPr>
      <w:suppressAutoHyphens/>
      <w:jc w:val="both"/>
    </w:pPr>
    <w:rPr>
      <w:rFonts w:ascii="Times New Roman" w:eastAsia="SimSun" w:hAnsi="Times New Roman"/>
      <w:lang w:val="en-US" w:eastAsia="zh-CN"/>
    </w:rPr>
  </w:style>
  <w:style w:type="paragraph" w:customStyle="1" w:styleId="IEEEParagraph">
    <w:name w:val="IEEE Paragraph"/>
    <w:basedOn w:val="Normal"/>
    <w:link w:val="IEEEParagraphChar"/>
    <w:rsid w:val="00272CE7"/>
    <w:pPr>
      <w:suppressAutoHyphens w:val="0"/>
      <w:adjustRightInd w:val="0"/>
      <w:snapToGrid w:val="0"/>
      <w:ind w:firstLine="216"/>
      <w:jc w:val="both"/>
    </w:pPr>
    <w:rPr>
      <w:szCs w:val="24"/>
      <w:lang w:val="en-AU"/>
    </w:rPr>
  </w:style>
  <w:style w:type="character" w:customStyle="1" w:styleId="IEEEParagraphChar">
    <w:name w:val="IEEE Paragraph Char"/>
    <w:basedOn w:val="DefaultParagraphFont"/>
    <w:link w:val="IEEEParagraph"/>
    <w:rsid w:val="00272CE7"/>
    <w:rPr>
      <w:rFonts w:ascii="Times New Roman" w:eastAsia="SimSun" w:hAnsi="Times New Roman"/>
      <w:szCs w:val="24"/>
      <w:lang w:val="en-AU" w:eastAsia="zh-CN"/>
    </w:rPr>
  </w:style>
  <w:style w:type="numbering" w:customStyle="1" w:styleId="IEEEBullet1">
    <w:name w:val="IEEE Bullet 1"/>
    <w:basedOn w:val="NoList"/>
    <w:rsid w:val="00272CE7"/>
    <w:pPr>
      <w:numPr>
        <w:numId w:val="7"/>
      </w:numPr>
    </w:pPr>
  </w:style>
  <w:style w:type="paragraph" w:customStyle="1" w:styleId="IEEEFigure">
    <w:name w:val="IEEE Figure"/>
    <w:basedOn w:val="Normal"/>
    <w:next w:val="Normal"/>
    <w:rsid w:val="00272CE7"/>
    <w:pPr>
      <w:suppressAutoHyphens w:val="0"/>
    </w:pPr>
    <w:rPr>
      <w:sz w:val="24"/>
      <w:szCs w:val="24"/>
      <w:lang w:val="en-AU"/>
    </w:rPr>
  </w:style>
  <w:style w:type="paragraph" w:customStyle="1" w:styleId="IEEEFigureCaptionMulti-Lines">
    <w:name w:val="IEEE Figure Caption Multi-Lines"/>
    <w:basedOn w:val="Normal"/>
    <w:next w:val="IEEEParagraph"/>
    <w:link w:val="IEEEFigureCaptionMulti-LinesChar"/>
    <w:rsid w:val="00272CE7"/>
    <w:pPr>
      <w:suppressAutoHyphens w:val="0"/>
      <w:spacing w:before="120" w:after="120"/>
      <w:jc w:val="both"/>
    </w:pPr>
    <w:rPr>
      <w:sz w:val="16"/>
      <w:szCs w:val="24"/>
      <w:lang w:val="en-AU"/>
    </w:rPr>
  </w:style>
  <w:style w:type="paragraph" w:customStyle="1" w:styleId="Gambar">
    <w:name w:val="Gambar"/>
    <w:basedOn w:val="IEEEFigureCaptionMulti-Lines"/>
    <w:link w:val="GambarChar"/>
    <w:qFormat/>
    <w:rsid w:val="00283D7A"/>
    <w:rPr>
      <w:lang w:val="id-ID"/>
    </w:rPr>
  </w:style>
  <w:style w:type="paragraph" w:customStyle="1" w:styleId="IEEETableCell">
    <w:name w:val="IEEE Table Cell"/>
    <w:basedOn w:val="IEEEParagraph"/>
    <w:rsid w:val="00F44375"/>
    <w:pPr>
      <w:ind w:firstLine="0"/>
      <w:jc w:val="left"/>
    </w:pPr>
    <w:rPr>
      <w:sz w:val="18"/>
    </w:rPr>
  </w:style>
  <w:style w:type="character" w:customStyle="1" w:styleId="IEEEFigureCaptionMulti-LinesChar">
    <w:name w:val="IEEE Figure Caption Multi-Lines Char"/>
    <w:basedOn w:val="DefaultParagraphFont"/>
    <w:link w:val="IEEEFigureCaptionMulti-Lines"/>
    <w:rsid w:val="00283D7A"/>
    <w:rPr>
      <w:rFonts w:ascii="Times New Roman" w:eastAsia="SimSun" w:hAnsi="Times New Roman"/>
      <w:sz w:val="16"/>
      <w:szCs w:val="24"/>
      <w:lang w:val="en-AU" w:eastAsia="zh-CN"/>
    </w:rPr>
  </w:style>
  <w:style w:type="character" w:customStyle="1" w:styleId="GambarChar">
    <w:name w:val="Gambar Char"/>
    <w:basedOn w:val="IEEEFigureCaptionMulti-LinesChar"/>
    <w:link w:val="Gambar"/>
    <w:rsid w:val="00283D7A"/>
    <w:rPr>
      <w:rFonts w:ascii="Times New Roman" w:eastAsia="SimSun" w:hAnsi="Times New Roman"/>
      <w:sz w:val="16"/>
      <w:szCs w:val="24"/>
      <w:lang w:val="id-ID" w:eastAsia="zh-CN"/>
    </w:rPr>
  </w:style>
  <w:style w:type="paragraph" w:customStyle="1" w:styleId="IEEETableCaption">
    <w:name w:val="IEEE Table Caption"/>
    <w:basedOn w:val="Normal"/>
    <w:next w:val="IEEEParagraph"/>
    <w:link w:val="IEEETableCaptionChar"/>
    <w:rsid w:val="00F44375"/>
    <w:pPr>
      <w:suppressAutoHyphens w:val="0"/>
      <w:spacing w:before="120" w:after="120"/>
    </w:pPr>
    <w:rPr>
      <w:smallCaps/>
      <w:sz w:val="16"/>
      <w:szCs w:val="24"/>
      <w:lang w:val="en-AU"/>
    </w:rPr>
  </w:style>
  <w:style w:type="paragraph" w:customStyle="1" w:styleId="IEEETableHeaderCentered">
    <w:name w:val="IEEE Table Header Centered"/>
    <w:basedOn w:val="IEEETableCell"/>
    <w:rsid w:val="00F44375"/>
    <w:pPr>
      <w:jc w:val="center"/>
    </w:pPr>
    <w:rPr>
      <w:b/>
      <w:bCs/>
    </w:rPr>
  </w:style>
  <w:style w:type="paragraph" w:customStyle="1" w:styleId="IEEETableHeaderLeft-Justified">
    <w:name w:val="IEEE Table Header Left-Justified"/>
    <w:basedOn w:val="IEEETableCell"/>
    <w:rsid w:val="00F44375"/>
    <w:rPr>
      <w:b/>
      <w:bCs/>
    </w:rPr>
  </w:style>
  <w:style w:type="paragraph" w:customStyle="1" w:styleId="Tabel">
    <w:name w:val="Tabel"/>
    <w:basedOn w:val="IEEETableCaption"/>
    <w:link w:val="TabelChar"/>
    <w:qFormat/>
    <w:rsid w:val="00930B27"/>
  </w:style>
  <w:style w:type="paragraph" w:styleId="ListNumber">
    <w:name w:val="List Number"/>
    <w:basedOn w:val="Normal"/>
    <w:uiPriority w:val="99"/>
    <w:semiHidden/>
    <w:unhideWhenUsed/>
    <w:rsid w:val="006A6EEC"/>
    <w:pPr>
      <w:numPr>
        <w:numId w:val="9"/>
      </w:numPr>
      <w:contextualSpacing/>
    </w:pPr>
  </w:style>
  <w:style w:type="character" w:customStyle="1" w:styleId="IEEETableCaptionChar">
    <w:name w:val="IEEE Table Caption Char"/>
    <w:basedOn w:val="DefaultParagraphFont"/>
    <w:link w:val="IEEETableCaption"/>
    <w:rsid w:val="00930B27"/>
    <w:rPr>
      <w:rFonts w:ascii="Times New Roman" w:eastAsia="SimSun" w:hAnsi="Times New Roman"/>
      <w:smallCaps/>
      <w:sz w:val="16"/>
      <w:szCs w:val="24"/>
      <w:lang w:val="en-AU" w:eastAsia="zh-CN"/>
    </w:rPr>
  </w:style>
  <w:style w:type="character" w:customStyle="1" w:styleId="TabelChar">
    <w:name w:val="Tabel Char"/>
    <w:basedOn w:val="IEEETableCaptionChar"/>
    <w:link w:val="Tabel"/>
    <w:rsid w:val="00930B27"/>
    <w:rPr>
      <w:rFonts w:ascii="Times New Roman" w:eastAsia="SimSun" w:hAnsi="Times New Roman"/>
      <w:smallCaps/>
      <w:sz w:val="16"/>
      <w:szCs w:val="24"/>
      <w:lang w:val="en-AU" w:eastAsia="zh-CN"/>
    </w:rPr>
  </w:style>
  <w:style w:type="character" w:styleId="Hyperlink">
    <w:name w:val="Hyperlink"/>
    <w:basedOn w:val="DefaultParagraphFont"/>
    <w:uiPriority w:val="99"/>
    <w:unhideWhenUsed/>
    <w:rsid w:val="008D6ED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enelitian\Undip\rekap%20penelitia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id-ID"/>
  <c:roundedCorners val="1"/>
  <c:style val="1"/>
  <c:chart>
    <c:autoTitleDeleted val="1"/>
    <c:plotArea>
      <c:layout>
        <c:manualLayout>
          <c:layoutTarget val="inner"/>
          <c:xMode val="edge"/>
          <c:yMode val="edge"/>
          <c:x val="0.12878737366804358"/>
          <c:y val="8.2322801224198494E-2"/>
          <c:w val="0.61425685878453962"/>
          <c:h val="0.46428817476007112"/>
        </c:manualLayout>
      </c:layout>
      <c:lineChart>
        <c:grouping val="standard"/>
        <c:varyColors val="1"/>
        <c:ser>
          <c:idx val="0"/>
          <c:order val="0"/>
          <c:tx>
            <c:strRef>
              <c:f>Sheet3!$C$11</c:f>
              <c:strCache>
                <c:ptCount val="1"/>
                <c:pt idx="0">
                  <c:v>Stand Up</c:v>
                </c:pt>
              </c:strCache>
            </c:strRef>
          </c:tx>
          <c:cat>
            <c:strRef>
              <c:f>Sheet3!$B$12:$B$19</c:f>
              <c:strCache>
                <c:ptCount val="8"/>
                <c:pt idx="0">
                  <c:v>Kelompok 1</c:v>
                </c:pt>
                <c:pt idx="1">
                  <c:v>Kelompok 2</c:v>
                </c:pt>
                <c:pt idx="2">
                  <c:v>Kelompok 3</c:v>
                </c:pt>
                <c:pt idx="3">
                  <c:v>Kelompok 4</c:v>
                </c:pt>
                <c:pt idx="4">
                  <c:v>Kelompok 5</c:v>
                </c:pt>
                <c:pt idx="5">
                  <c:v>Kelompok 6</c:v>
                </c:pt>
                <c:pt idx="6">
                  <c:v>Kelompok 7</c:v>
                </c:pt>
                <c:pt idx="7">
                  <c:v>rerata Kelas</c:v>
                </c:pt>
              </c:strCache>
            </c:strRef>
          </c:cat>
          <c:val>
            <c:numRef>
              <c:f>Sheet3!$C$12:$C$19</c:f>
              <c:numCache>
                <c:formatCode>General</c:formatCode>
                <c:ptCount val="8"/>
                <c:pt idx="0">
                  <c:v>0.7416666666666667</c:v>
                </c:pt>
                <c:pt idx="1">
                  <c:v>1.1000000000000001</c:v>
                </c:pt>
                <c:pt idx="2">
                  <c:v>0.70000000000000062</c:v>
                </c:pt>
                <c:pt idx="3">
                  <c:v>0.58000000000000007</c:v>
                </c:pt>
                <c:pt idx="4">
                  <c:v>1</c:v>
                </c:pt>
                <c:pt idx="5">
                  <c:v>0.8833333333333333</c:v>
                </c:pt>
                <c:pt idx="6">
                  <c:v>0.70000000000000062</c:v>
                </c:pt>
                <c:pt idx="7">
                  <c:v>0.81500000000000061</c:v>
                </c:pt>
              </c:numCache>
            </c:numRef>
          </c:val>
          <c:smooth val="1"/>
        </c:ser>
        <c:ser>
          <c:idx val="1"/>
          <c:order val="1"/>
          <c:tx>
            <c:strRef>
              <c:f>Sheet3!$D$11</c:f>
              <c:strCache>
                <c:ptCount val="1"/>
                <c:pt idx="0">
                  <c:v>Version Control</c:v>
                </c:pt>
              </c:strCache>
            </c:strRef>
          </c:tx>
          <c:cat>
            <c:strRef>
              <c:f>Sheet3!$B$12:$B$19</c:f>
              <c:strCache>
                <c:ptCount val="8"/>
                <c:pt idx="0">
                  <c:v>Kelompok 1</c:v>
                </c:pt>
                <c:pt idx="1">
                  <c:v>Kelompok 2</c:v>
                </c:pt>
                <c:pt idx="2">
                  <c:v>Kelompok 3</c:v>
                </c:pt>
                <c:pt idx="3">
                  <c:v>Kelompok 4</c:v>
                </c:pt>
                <c:pt idx="4">
                  <c:v>Kelompok 5</c:v>
                </c:pt>
                <c:pt idx="5">
                  <c:v>Kelompok 6</c:v>
                </c:pt>
                <c:pt idx="6">
                  <c:v>Kelompok 7</c:v>
                </c:pt>
                <c:pt idx="7">
                  <c:v>rerata Kelas</c:v>
                </c:pt>
              </c:strCache>
            </c:strRef>
          </c:cat>
          <c:val>
            <c:numRef>
              <c:f>Sheet3!$D$12:$D$19</c:f>
              <c:numCache>
                <c:formatCode>General</c:formatCode>
                <c:ptCount val="8"/>
                <c:pt idx="0">
                  <c:v>1.1666666666666667</c:v>
                </c:pt>
                <c:pt idx="1">
                  <c:v>2.2999999999999998</c:v>
                </c:pt>
                <c:pt idx="2">
                  <c:v>1.05</c:v>
                </c:pt>
                <c:pt idx="3">
                  <c:v>1.05</c:v>
                </c:pt>
                <c:pt idx="4">
                  <c:v>1.4583333333333333</c:v>
                </c:pt>
                <c:pt idx="5">
                  <c:v>1.1666666666666667</c:v>
                </c:pt>
                <c:pt idx="6">
                  <c:v>1.0833333333333333</c:v>
                </c:pt>
                <c:pt idx="7">
                  <c:v>1.325</c:v>
                </c:pt>
              </c:numCache>
            </c:numRef>
          </c:val>
          <c:smooth val="1"/>
        </c:ser>
        <c:marker val="1"/>
        <c:axId val="131826048"/>
        <c:axId val="131827584"/>
      </c:lineChart>
      <c:catAx>
        <c:axId val="131826048"/>
        <c:scaling>
          <c:orientation val="minMax"/>
        </c:scaling>
        <c:delete val="1"/>
        <c:axPos val="b"/>
        <c:majorTickMark val="cross"/>
        <c:minorTickMark val="cross"/>
        <c:tickLblPos val="nextTo"/>
        <c:crossAx val="131827584"/>
        <c:crosses val="autoZero"/>
        <c:auto val="1"/>
        <c:lblAlgn val="ctr"/>
        <c:lblOffset val="100"/>
        <c:noMultiLvlLbl val="1"/>
      </c:catAx>
      <c:valAx>
        <c:axId val="131827584"/>
        <c:scaling>
          <c:orientation val="minMax"/>
        </c:scaling>
        <c:delete val="1"/>
        <c:axPos val="l"/>
        <c:majorGridlines/>
        <c:numFmt formatCode="General" sourceLinked="1"/>
        <c:majorTickMark val="cross"/>
        <c:minorTickMark val="cross"/>
        <c:tickLblPos val="nextTo"/>
        <c:crossAx val="131826048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2945948017820661"/>
          <c:y val="0.34180818008470487"/>
          <c:w val="0.27054051982179372"/>
          <c:h val="0.37570192329025087"/>
        </c:manualLayout>
      </c:layout>
      <c:overlay val="1"/>
    </c:legend>
    <c:plotVisOnly val="1"/>
    <c:dispBlanksAs val="zero"/>
    <c:showDLblsOverMax val="1"/>
  </c:chart>
  <c:spPr>
    <a:ln>
      <a:noFill/>
    </a:ln>
  </c:spPr>
  <c:txPr>
    <a:bodyPr/>
    <a:lstStyle/>
    <a:p>
      <a:pPr>
        <a:defRPr sz="800">
          <a:latin typeface="Times New Roman" pitchFamily="18" charset="0"/>
          <a:cs typeface="Times New Roman" pitchFamily="18" charset="0"/>
        </a:defRPr>
      </a:pPr>
      <a:endParaRPr lang="id-ID"/>
    </a:p>
  </c:txPr>
  <c:externalData r:id="rId1">
    <c:autoUpdate val="1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EF9ECB-3C7D-4FA7-912B-1A1071B2A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1127</Words>
  <Characters>6426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indra</dc:creator>
  <cp:lastModifiedBy>toshiba</cp:lastModifiedBy>
  <cp:revision>2</cp:revision>
  <dcterms:created xsi:type="dcterms:W3CDTF">2017-04-03T04:03:00Z</dcterms:created>
  <dcterms:modified xsi:type="dcterms:W3CDTF">2017-04-03T04:03:00Z</dcterms:modified>
</cp:coreProperties>
</file>